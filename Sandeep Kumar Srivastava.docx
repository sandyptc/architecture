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087" w:rsidRDefault="00483087" w:rsidP="00483087">
      <w:pPr>
        <w:spacing w:before="40"/>
        <w:ind w:left="360"/>
        <w:jc w:val="both"/>
        <w:rPr>
          <w:rFonts w:ascii="Verdana" w:hAnsi="Verdana" w:cs="Verdana"/>
          <w:b/>
          <w:sz w:val="18"/>
          <w:szCs w:val="18"/>
        </w:rPr>
      </w:pPr>
    </w:p>
    <w:p w:rsidR="00483087" w:rsidRDefault="00483087" w:rsidP="00483087">
      <w:pPr>
        <w:spacing w:before="40"/>
        <w:ind w:left="360"/>
        <w:jc w:val="both"/>
        <w:rPr>
          <w:rFonts w:ascii="Verdana" w:hAnsi="Verdana" w:cs="Verdana"/>
          <w:b/>
          <w:sz w:val="18"/>
          <w:szCs w:val="18"/>
        </w:rPr>
      </w:pPr>
    </w:p>
    <w:p w:rsidR="00483087" w:rsidRDefault="00483087" w:rsidP="00483087">
      <w:pPr>
        <w:spacing w:before="40"/>
        <w:ind w:left="360"/>
        <w:jc w:val="both"/>
        <w:rPr>
          <w:rFonts w:ascii="Verdana" w:hAnsi="Verdana" w:cs="Verdana"/>
          <w:b/>
          <w:sz w:val="18"/>
          <w:szCs w:val="18"/>
        </w:rPr>
      </w:pPr>
    </w:p>
    <w:p w:rsidR="00483087" w:rsidRDefault="00483087" w:rsidP="00483087">
      <w:pPr>
        <w:spacing w:before="40"/>
        <w:ind w:left="360"/>
        <w:jc w:val="both"/>
        <w:rPr>
          <w:rFonts w:ascii="Verdana" w:hAnsi="Verdana" w:cs="Verdana"/>
          <w:sz w:val="18"/>
          <w:szCs w:val="18"/>
        </w:rPr>
      </w:pPr>
      <w:r>
        <w:rPr>
          <w:rFonts w:ascii="Verdana" w:hAnsi="Verdana" w:cs="Verdana"/>
          <w:b/>
          <w:sz w:val="18"/>
          <w:szCs w:val="18"/>
        </w:rPr>
        <w:t>Professional Skills:</w:t>
      </w:r>
    </w:p>
    <w:p w:rsidR="00483087" w:rsidRDefault="00483087" w:rsidP="00483087">
      <w:pPr>
        <w:numPr>
          <w:ilvl w:val="0"/>
          <w:numId w:val="1"/>
        </w:numPr>
        <w:spacing w:before="20" w:after="20"/>
        <w:jc w:val="both"/>
        <w:rPr>
          <w:rStyle w:val="Strong"/>
          <w:rFonts w:ascii="Verdana" w:hAnsi="Verdana" w:cs="Verdana"/>
          <w:b w:val="0"/>
          <w:color w:val="000000"/>
          <w:sz w:val="18"/>
          <w:szCs w:val="18"/>
        </w:rPr>
      </w:pPr>
      <w:r>
        <w:rPr>
          <w:rFonts w:ascii="Verdana" w:hAnsi="Verdana" w:cs="Verdana"/>
          <w:sz w:val="18"/>
          <w:szCs w:val="18"/>
        </w:rPr>
        <w:t>22</w:t>
      </w:r>
      <w:r>
        <w:rPr>
          <w:rFonts w:ascii="Verdana" w:hAnsi="Verdana" w:cs="Verdana"/>
          <w:sz w:val="18"/>
          <w:szCs w:val="18"/>
        </w:rPr>
        <w:t xml:space="preserve"> years of IT experience in fast - paced, multi-team, cross-functional  and consulting environments under tight deadlines in industry verticals i.e. </w:t>
      </w:r>
      <w:r>
        <w:rPr>
          <w:rFonts w:ascii="Verdana" w:hAnsi="Verdana" w:cs="Verdana"/>
          <w:b/>
          <w:bCs/>
          <w:sz w:val="18"/>
          <w:szCs w:val="18"/>
        </w:rPr>
        <w:t>BFSI</w:t>
      </w:r>
      <w:r>
        <w:rPr>
          <w:rFonts w:ascii="Verdana" w:hAnsi="Verdana" w:cs="Verdana"/>
          <w:sz w:val="18"/>
          <w:szCs w:val="18"/>
        </w:rPr>
        <w:t xml:space="preserve">, </w:t>
      </w:r>
      <w:r>
        <w:rPr>
          <w:rFonts w:ascii="Verdana" w:hAnsi="Verdana" w:cs="Verdana"/>
          <w:b/>
          <w:bCs/>
          <w:sz w:val="18"/>
          <w:szCs w:val="18"/>
        </w:rPr>
        <w:t>Airline</w:t>
      </w:r>
      <w:r>
        <w:rPr>
          <w:rFonts w:ascii="Verdana" w:hAnsi="Verdana" w:cs="Verdana"/>
          <w:sz w:val="18"/>
          <w:szCs w:val="18"/>
        </w:rPr>
        <w:t xml:space="preserve"> / </w:t>
      </w:r>
      <w:r>
        <w:rPr>
          <w:rFonts w:ascii="Verdana" w:hAnsi="Verdana" w:cs="Verdana"/>
          <w:b/>
          <w:bCs/>
          <w:sz w:val="18"/>
          <w:szCs w:val="18"/>
        </w:rPr>
        <w:t>Retail</w:t>
      </w:r>
      <w:r>
        <w:rPr>
          <w:rFonts w:ascii="Verdana" w:hAnsi="Verdana" w:cs="Verdana"/>
          <w:sz w:val="18"/>
          <w:szCs w:val="18"/>
        </w:rPr>
        <w:t xml:space="preserve">, </w:t>
      </w:r>
      <w:r w:rsidR="006E02F0">
        <w:rPr>
          <w:rFonts w:ascii="Verdana" w:hAnsi="Verdana" w:cs="Verdana"/>
          <w:sz w:val="18"/>
          <w:szCs w:val="18"/>
        </w:rPr>
        <w:t xml:space="preserve">and </w:t>
      </w:r>
      <w:r>
        <w:rPr>
          <w:rFonts w:ascii="Verdana" w:hAnsi="Verdana" w:cs="Verdana"/>
          <w:b/>
          <w:bCs/>
          <w:sz w:val="18"/>
          <w:szCs w:val="18"/>
        </w:rPr>
        <w:t>Manufacturing</w:t>
      </w:r>
      <w:r>
        <w:rPr>
          <w:rFonts w:ascii="Verdana" w:hAnsi="Verdana" w:cs="Verdana"/>
          <w:sz w:val="18"/>
          <w:szCs w:val="18"/>
        </w:rPr>
        <w:t>.</w:t>
      </w:r>
    </w:p>
    <w:p w:rsidR="00483087" w:rsidRDefault="00483087" w:rsidP="00483087">
      <w:pPr>
        <w:numPr>
          <w:ilvl w:val="0"/>
          <w:numId w:val="1"/>
        </w:numPr>
        <w:spacing w:before="20" w:after="20"/>
        <w:jc w:val="both"/>
        <w:rPr>
          <w:rFonts w:ascii="Verdana" w:hAnsi="Verdana" w:cs="Verdana"/>
          <w:bCs/>
          <w:iCs/>
          <w:sz w:val="18"/>
          <w:szCs w:val="18"/>
          <w:lang/>
        </w:rPr>
      </w:pPr>
      <w:r>
        <w:rPr>
          <w:rFonts w:ascii="Verdana" w:hAnsi="Verdana" w:cs="Verdana"/>
          <w:sz w:val="18"/>
          <w:szCs w:val="18"/>
        </w:rPr>
        <w:t>Software development experience in b</w:t>
      </w:r>
      <w:r>
        <w:rPr>
          <w:rFonts w:ascii="Verdana" w:hAnsi="Verdana" w:cs="Verdana"/>
          <w:bCs/>
          <w:iCs/>
          <w:sz w:val="18"/>
          <w:szCs w:val="18"/>
          <w:lang/>
        </w:rPr>
        <w:t>uilding</w:t>
      </w:r>
      <w:r>
        <w:rPr>
          <w:rFonts w:ascii="Verdana" w:hAnsi="Verdana" w:cs="Verdana"/>
          <w:b/>
          <w:bCs/>
          <w:iCs/>
          <w:sz w:val="18"/>
          <w:szCs w:val="18"/>
          <w:lang/>
        </w:rPr>
        <w:t xml:space="preserve"> cloud based</w:t>
      </w:r>
      <w:r>
        <w:rPr>
          <w:rFonts w:ascii="Verdana" w:hAnsi="Verdana" w:cs="Verdana"/>
          <w:bCs/>
          <w:iCs/>
          <w:sz w:val="18"/>
          <w:szCs w:val="18"/>
          <w:lang/>
        </w:rPr>
        <w:t xml:space="preserve"> resilient solutions on </w:t>
      </w:r>
      <w:r>
        <w:rPr>
          <w:rFonts w:ascii="Verdana" w:hAnsi="Verdana" w:cs="Verdana"/>
          <w:b/>
          <w:bCs/>
          <w:iCs/>
          <w:sz w:val="18"/>
          <w:szCs w:val="18"/>
          <w:lang/>
        </w:rPr>
        <w:t>Micro Services architecture</w:t>
      </w:r>
      <w:r>
        <w:rPr>
          <w:rFonts w:ascii="Verdana" w:hAnsi="Verdana" w:cs="Verdana"/>
          <w:bCs/>
          <w:iCs/>
          <w:sz w:val="18"/>
          <w:szCs w:val="18"/>
          <w:lang/>
        </w:rPr>
        <w:t xml:space="preserve"> with </w:t>
      </w:r>
      <w:r>
        <w:rPr>
          <w:rFonts w:ascii="Verdana" w:hAnsi="Verdana" w:cs="Verdana"/>
          <w:b/>
          <w:bCs/>
          <w:iCs/>
          <w:sz w:val="18"/>
          <w:szCs w:val="18"/>
          <w:lang/>
        </w:rPr>
        <w:t>RESTful APIs</w:t>
      </w:r>
      <w:r>
        <w:rPr>
          <w:rFonts w:ascii="Verdana" w:hAnsi="Verdana" w:cs="Verdana"/>
          <w:bCs/>
          <w:iCs/>
          <w:sz w:val="18"/>
          <w:szCs w:val="18"/>
          <w:lang/>
        </w:rPr>
        <w:t xml:space="preserve"> ,using open source frameworks like </w:t>
      </w:r>
      <w:r>
        <w:rPr>
          <w:rFonts w:ascii="Verdana" w:hAnsi="Verdana" w:cs="Verdana"/>
          <w:b/>
          <w:bCs/>
          <w:iCs/>
          <w:sz w:val="18"/>
          <w:szCs w:val="18"/>
          <w:lang/>
        </w:rPr>
        <w:t>Spring</w:t>
      </w:r>
      <w:r>
        <w:rPr>
          <w:rFonts w:ascii="Verdana" w:hAnsi="Verdana" w:cs="Verdana"/>
          <w:bCs/>
          <w:iCs/>
          <w:sz w:val="18"/>
          <w:szCs w:val="18"/>
          <w:lang/>
        </w:rPr>
        <w:t xml:space="preserve">, </w:t>
      </w:r>
      <w:r>
        <w:rPr>
          <w:rFonts w:ascii="Verdana" w:hAnsi="Verdana" w:cs="Verdana"/>
          <w:b/>
          <w:bCs/>
          <w:iCs/>
          <w:sz w:val="18"/>
          <w:szCs w:val="18"/>
          <w:lang/>
        </w:rPr>
        <w:t>Spring boot</w:t>
      </w:r>
      <w:r>
        <w:rPr>
          <w:rFonts w:ascii="Verdana" w:hAnsi="Verdana" w:cs="Verdana"/>
          <w:bCs/>
          <w:iCs/>
          <w:sz w:val="18"/>
          <w:szCs w:val="18"/>
          <w:lang/>
        </w:rPr>
        <w:t xml:space="preserve">, </w:t>
      </w:r>
      <w:r>
        <w:rPr>
          <w:rFonts w:ascii="Verdana" w:hAnsi="Verdana" w:cs="Verdana"/>
          <w:b/>
          <w:bCs/>
          <w:iCs/>
          <w:sz w:val="18"/>
          <w:szCs w:val="18"/>
          <w:lang/>
        </w:rPr>
        <w:t>Hibernate</w:t>
      </w:r>
      <w:r>
        <w:rPr>
          <w:rFonts w:ascii="Verdana" w:hAnsi="Verdana" w:cs="Verdana"/>
          <w:bCs/>
          <w:iCs/>
          <w:sz w:val="18"/>
          <w:szCs w:val="18"/>
          <w:lang/>
        </w:rPr>
        <w:t>.</w:t>
      </w:r>
    </w:p>
    <w:p w:rsidR="00483087" w:rsidRDefault="00483087" w:rsidP="00483087">
      <w:pPr>
        <w:numPr>
          <w:ilvl w:val="0"/>
          <w:numId w:val="1"/>
        </w:numPr>
        <w:tabs>
          <w:tab w:val="left" w:pos="1725"/>
        </w:tabs>
        <w:spacing w:before="40"/>
        <w:jc w:val="both"/>
        <w:rPr>
          <w:rFonts w:ascii="Verdana" w:hAnsi="Verdana" w:cs="Verdana"/>
          <w:sz w:val="18"/>
          <w:szCs w:val="18"/>
        </w:rPr>
      </w:pPr>
      <w:r>
        <w:rPr>
          <w:rFonts w:ascii="Verdana" w:hAnsi="Verdana" w:cs="Verdana"/>
          <w:bCs/>
          <w:iCs/>
          <w:kern w:val="1"/>
          <w:sz w:val="18"/>
          <w:szCs w:val="18"/>
          <w:lang/>
        </w:rPr>
        <w:t xml:space="preserve">Experience in Architecting and Designing Public Cloud Application leveraging AWS solutions using </w:t>
      </w:r>
      <w:r>
        <w:rPr>
          <w:rFonts w:ascii="Verdana" w:hAnsi="Verdana" w:cs="Verdana"/>
          <w:b/>
          <w:bCs/>
          <w:iCs/>
          <w:kern w:val="1"/>
          <w:sz w:val="18"/>
          <w:szCs w:val="18"/>
          <w:lang/>
        </w:rPr>
        <w:t>EC2</w:t>
      </w:r>
      <w:r>
        <w:rPr>
          <w:rFonts w:ascii="Verdana" w:hAnsi="Verdana" w:cs="Verdana"/>
          <w:bCs/>
          <w:iCs/>
          <w:kern w:val="1"/>
          <w:sz w:val="18"/>
          <w:szCs w:val="18"/>
          <w:lang/>
        </w:rPr>
        <w:t xml:space="preserve">, </w:t>
      </w:r>
      <w:r>
        <w:rPr>
          <w:rFonts w:ascii="Verdana" w:hAnsi="Verdana" w:cs="Verdana"/>
          <w:b/>
          <w:bCs/>
          <w:iCs/>
          <w:kern w:val="1"/>
          <w:sz w:val="18"/>
          <w:szCs w:val="18"/>
          <w:lang/>
        </w:rPr>
        <w:t>S3</w:t>
      </w:r>
      <w:r>
        <w:rPr>
          <w:rFonts w:ascii="Verdana" w:hAnsi="Verdana" w:cs="Verdana"/>
          <w:bCs/>
          <w:iCs/>
          <w:kern w:val="1"/>
          <w:sz w:val="18"/>
          <w:szCs w:val="18"/>
          <w:lang/>
        </w:rPr>
        <w:t xml:space="preserve">, </w:t>
      </w:r>
      <w:r>
        <w:rPr>
          <w:rFonts w:ascii="Verdana" w:hAnsi="Verdana" w:cs="Verdana"/>
          <w:b/>
          <w:bCs/>
          <w:iCs/>
          <w:kern w:val="1"/>
          <w:sz w:val="18"/>
          <w:szCs w:val="18"/>
          <w:lang/>
        </w:rPr>
        <w:t>RDS</w:t>
      </w:r>
      <w:r>
        <w:rPr>
          <w:rFonts w:ascii="Verdana" w:hAnsi="Verdana" w:cs="Verdana"/>
          <w:bCs/>
          <w:iCs/>
          <w:kern w:val="1"/>
          <w:sz w:val="18"/>
          <w:szCs w:val="18"/>
          <w:lang/>
        </w:rPr>
        <w:t xml:space="preserve">, </w:t>
      </w:r>
      <w:r>
        <w:rPr>
          <w:rFonts w:ascii="Verdana" w:hAnsi="Verdana" w:cs="Verdana"/>
          <w:b/>
          <w:bCs/>
          <w:iCs/>
          <w:kern w:val="1"/>
          <w:sz w:val="18"/>
          <w:szCs w:val="18"/>
          <w:lang/>
        </w:rPr>
        <w:t>EBS</w:t>
      </w:r>
      <w:r>
        <w:rPr>
          <w:rFonts w:ascii="Verdana" w:hAnsi="Verdana" w:cs="Verdana"/>
          <w:bCs/>
          <w:iCs/>
          <w:kern w:val="1"/>
          <w:sz w:val="18"/>
          <w:szCs w:val="18"/>
          <w:lang/>
        </w:rPr>
        <w:t xml:space="preserve">, </w:t>
      </w:r>
      <w:r>
        <w:rPr>
          <w:rFonts w:ascii="Verdana" w:hAnsi="Verdana" w:cs="Verdana"/>
          <w:b/>
          <w:bCs/>
          <w:iCs/>
          <w:kern w:val="1"/>
          <w:sz w:val="18"/>
          <w:szCs w:val="18"/>
          <w:lang/>
        </w:rPr>
        <w:t>AWS Lambda</w:t>
      </w:r>
      <w:r>
        <w:rPr>
          <w:rFonts w:ascii="Verdana" w:hAnsi="Verdana" w:cs="Verdana"/>
          <w:bCs/>
          <w:iCs/>
          <w:kern w:val="1"/>
          <w:sz w:val="18"/>
          <w:szCs w:val="18"/>
          <w:lang/>
        </w:rPr>
        <w:t xml:space="preserve">, </w:t>
      </w:r>
      <w:r>
        <w:rPr>
          <w:rFonts w:ascii="Verdana" w:hAnsi="Verdana" w:cs="Verdana"/>
          <w:b/>
          <w:bCs/>
          <w:iCs/>
          <w:kern w:val="1"/>
          <w:sz w:val="18"/>
          <w:szCs w:val="18"/>
          <w:lang/>
        </w:rPr>
        <w:t>SNS</w:t>
      </w:r>
      <w:r>
        <w:rPr>
          <w:rFonts w:ascii="Verdana" w:hAnsi="Verdana" w:cs="Verdana"/>
          <w:bCs/>
          <w:iCs/>
          <w:kern w:val="1"/>
          <w:sz w:val="18"/>
          <w:szCs w:val="18"/>
          <w:lang/>
        </w:rPr>
        <w:t>,</w:t>
      </w:r>
      <w:r>
        <w:rPr>
          <w:rFonts w:ascii="Verdana" w:hAnsi="Verdana" w:cs="Verdana"/>
          <w:bCs/>
          <w:iCs/>
          <w:kern w:val="1"/>
          <w:sz w:val="18"/>
          <w:szCs w:val="18"/>
          <w:lang/>
        </w:rPr>
        <w:t xml:space="preserve"> </w:t>
      </w:r>
      <w:r>
        <w:rPr>
          <w:rFonts w:ascii="Verdana" w:hAnsi="Verdana" w:cs="Verdana"/>
          <w:b/>
          <w:bCs/>
          <w:iCs/>
          <w:kern w:val="1"/>
          <w:sz w:val="18"/>
          <w:szCs w:val="18"/>
          <w:lang/>
        </w:rPr>
        <w:t>Elastic load balancer</w:t>
      </w:r>
      <w:r>
        <w:rPr>
          <w:rFonts w:ascii="Verdana" w:hAnsi="Verdana" w:cs="Verdana"/>
          <w:bCs/>
          <w:iCs/>
          <w:kern w:val="1"/>
          <w:sz w:val="18"/>
          <w:szCs w:val="18"/>
          <w:lang/>
        </w:rPr>
        <w:t xml:space="preserve">, </w:t>
      </w:r>
      <w:r>
        <w:rPr>
          <w:rFonts w:ascii="Verdana" w:hAnsi="Verdana" w:cs="Verdana"/>
          <w:b/>
          <w:bCs/>
          <w:iCs/>
          <w:kern w:val="1"/>
          <w:sz w:val="18"/>
          <w:szCs w:val="18"/>
          <w:lang/>
        </w:rPr>
        <w:t>Auto Scaling groups,</w:t>
      </w:r>
      <w:r>
        <w:rPr>
          <w:rFonts w:ascii="Verdana" w:hAnsi="Verdana" w:cs="Verdana"/>
          <w:b/>
          <w:bCs/>
          <w:iCs/>
          <w:kern w:val="1"/>
          <w:sz w:val="18"/>
          <w:szCs w:val="18"/>
          <w:lang/>
        </w:rPr>
        <w:t xml:space="preserve"> </w:t>
      </w:r>
      <w:r>
        <w:rPr>
          <w:rFonts w:ascii="Verdana" w:hAnsi="Verdana" w:cs="Verdana"/>
          <w:b/>
          <w:bCs/>
          <w:iCs/>
          <w:kern w:val="1"/>
          <w:sz w:val="18"/>
          <w:szCs w:val="18"/>
          <w:lang/>
        </w:rPr>
        <w:t>Cloud formation template</w:t>
      </w:r>
      <w:r>
        <w:rPr>
          <w:rFonts w:ascii="Verdana" w:hAnsi="Verdana" w:cs="Verdana"/>
          <w:bCs/>
          <w:iCs/>
          <w:kern w:val="1"/>
          <w:sz w:val="18"/>
          <w:szCs w:val="18"/>
          <w:lang/>
        </w:rPr>
        <w:t xml:space="preserve"> etc.</w:t>
      </w:r>
    </w:p>
    <w:p w:rsidR="00483087" w:rsidRDefault="00483087" w:rsidP="00483087">
      <w:pPr>
        <w:numPr>
          <w:ilvl w:val="0"/>
          <w:numId w:val="1"/>
        </w:numPr>
        <w:spacing w:before="20" w:after="20"/>
        <w:jc w:val="both"/>
        <w:rPr>
          <w:rStyle w:val="Strong"/>
          <w:rFonts w:ascii="Verdana" w:hAnsi="Verdana" w:cs="Verdana"/>
          <w:bCs w:val="0"/>
          <w:iCs/>
          <w:color w:val="000000"/>
          <w:sz w:val="18"/>
          <w:szCs w:val="18"/>
          <w:lang/>
        </w:rPr>
      </w:pPr>
      <w:r>
        <w:rPr>
          <w:rFonts w:ascii="Verdana" w:hAnsi="Verdana" w:cs="Verdana"/>
          <w:sz w:val="18"/>
          <w:szCs w:val="18"/>
        </w:rPr>
        <w:t xml:space="preserve">Strong Knowledge on Application Development using  </w:t>
      </w:r>
      <w:r>
        <w:rPr>
          <w:rStyle w:val="Strong"/>
          <w:rFonts w:ascii="Verdana" w:hAnsi="Verdana" w:cs="Verdana"/>
          <w:color w:val="000000"/>
          <w:sz w:val="18"/>
          <w:szCs w:val="18"/>
        </w:rPr>
        <w:t>Waterfall</w:t>
      </w:r>
      <w:r>
        <w:rPr>
          <w:rFonts w:ascii="Verdana" w:hAnsi="Verdana" w:cs="Verdana"/>
          <w:sz w:val="18"/>
          <w:szCs w:val="18"/>
        </w:rPr>
        <w:t xml:space="preserve">, </w:t>
      </w:r>
      <w:r>
        <w:rPr>
          <w:rStyle w:val="Strong"/>
          <w:rFonts w:ascii="Verdana" w:hAnsi="Verdana" w:cs="Verdana"/>
          <w:color w:val="000000"/>
          <w:sz w:val="18"/>
          <w:szCs w:val="18"/>
        </w:rPr>
        <w:t>Agile</w:t>
      </w:r>
      <w:r>
        <w:rPr>
          <w:rFonts w:ascii="Verdana" w:hAnsi="Verdana" w:cs="Verdana"/>
          <w:sz w:val="18"/>
          <w:szCs w:val="18"/>
        </w:rPr>
        <w:t>/</w:t>
      </w:r>
      <w:r>
        <w:rPr>
          <w:rStyle w:val="Strong"/>
          <w:rFonts w:ascii="Verdana" w:hAnsi="Verdana" w:cs="Verdana"/>
          <w:color w:val="000000"/>
          <w:sz w:val="18"/>
          <w:szCs w:val="18"/>
        </w:rPr>
        <w:t>Scrum.</w:t>
      </w:r>
    </w:p>
    <w:p w:rsidR="00483087" w:rsidRDefault="00483087" w:rsidP="00483087">
      <w:pPr>
        <w:numPr>
          <w:ilvl w:val="0"/>
          <w:numId w:val="1"/>
        </w:numPr>
        <w:spacing w:before="20" w:after="20"/>
        <w:jc w:val="both"/>
        <w:rPr>
          <w:rFonts w:ascii="Verdana" w:hAnsi="Verdana" w:cs="Verdana"/>
          <w:sz w:val="18"/>
          <w:szCs w:val="18"/>
        </w:rPr>
      </w:pPr>
      <w:r>
        <w:rPr>
          <w:rStyle w:val="Strong"/>
          <w:rFonts w:ascii="Verdana" w:hAnsi="Verdana" w:cs="Verdana"/>
          <w:bCs w:val="0"/>
          <w:iCs/>
          <w:color w:val="000000"/>
          <w:sz w:val="18"/>
          <w:szCs w:val="18"/>
          <w:lang/>
        </w:rPr>
        <w:t>Experience  in Continuous Integration/Continuous Delivery, build pipeline , Dockers.</w:t>
      </w:r>
    </w:p>
    <w:p w:rsidR="00483087" w:rsidRDefault="00483087" w:rsidP="00483087">
      <w:pPr>
        <w:numPr>
          <w:ilvl w:val="0"/>
          <w:numId w:val="1"/>
        </w:numPr>
        <w:spacing w:before="20" w:after="20"/>
        <w:jc w:val="both"/>
        <w:rPr>
          <w:rFonts w:ascii="Verdana" w:hAnsi="Verdana" w:cs="Verdana"/>
          <w:bCs/>
          <w:iCs/>
          <w:sz w:val="18"/>
          <w:szCs w:val="18"/>
          <w:lang/>
        </w:rPr>
      </w:pPr>
      <w:r>
        <w:rPr>
          <w:rFonts w:ascii="Verdana" w:hAnsi="Verdana" w:cs="Verdana"/>
          <w:sz w:val="18"/>
          <w:szCs w:val="18"/>
        </w:rPr>
        <w:t xml:space="preserve">Exposure with international clients based out of US, </w:t>
      </w:r>
      <w:r>
        <w:rPr>
          <w:rFonts w:ascii="Verdana" w:hAnsi="Verdana" w:cs="Verdana"/>
          <w:sz w:val="18"/>
          <w:szCs w:val="18"/>
        </w:rPr>
        <w:t xml:space="preserve">UK and </w:t>
      </w:r>
      <w:r>
        <w:rPr>
          <w:rFonts w:ascii="Verdana" w:hAnsi="Verdana" w:cs="Verdana"/>
          <w:sz w:val="18"/>
          <w:szCs w:val="18"/>
        </w:rPr>
        <w:t xml:space="preserve">Qatar. </w:t>
      </w:r>
    </w:p>
    <w:p w:rsidR="00483087" w:rsidRDefault="00483087" w:rsidP="00483087">
      <w:pPr>
        <w:numPr>
          <w:ilvl w:val="0"/>
          <w:numId w:val="1"/>
        </w:numPr>
        <w:spacing w:before="20" w:after="20"/>
        <w:jc w:val="both"/>
        <w:rPr>
          <w:rFonts w:ascii="Verdana" w:hAnsi="Verdana" w:cs="Verdana"/>
          <w:bCs/>
          <w:iCs/>
          <w:sz w:val="18"/>
          <w:szCs w:val="18"/>
          <w:lang/>
        </w:rPr>
      </w:pPr>
      <w:r>
        <w:rPr>
          <w:rFonts w:ascii="Verdana" w:hAnsi="Verdana" w:cs="Verdana"/>
          <w:bCs/>
          <w:iCs/>
          <w:sz w:val="18"/>
          <w:szCs w:val="18"/>
          <w:lang/>
        </w:rPr>
        <w:t>Partnering with architecture &amp; engineering teams for the creation and evolution of enterprise level cloud architecture reference / patterns and templates for accessing and using cloud services.</w:t>
      </w:r>
    </w:p>
    <w:p w:rsidR="00483087" w:rsidRDefault="00483087" w:rsidP="00483087">
      <w:pPr>
        <w:numPr>
          <w:ilvl w:val="0"/>
          <w:numId w:val="1"/>
        </w:numPr>
        <w:spacing w:before="20" w:after="20"/>
        <w:jc w:val="both"/>
        <w:rPr>
          <w:rFonts w:ascii="Verdana" w:hAnsi="Verdana" w:cs="Verdana"/>
          <w:bCs/>
          <w:iCs/>
          <w:sz w:val="18"/>
          <w:szCs w:val="18"/>
          <w:lang/>
        </w:rPr>
      </w:pPr>
      <w:r>
        <w:rPr>
          <w:rFonts w:ascii="Verdana" w:hAnsi="Verdana" w:cs="Verdana"/>
          <w:bCs/>
          <w:iCs/>
          <w:sz w:val="18"/>
          <w:szCs w:val="18"/>
          <w:lang/>
        </w:rPr>
        <w:t>Collaborate with business and technical stakeholders to evaluate business goals, identify business problems, and propose solutions / initiatives into actionable road maps.</w:t>
      </w:r>
    </w:p>
    <w:p w:rsidR="00483087" w:rsidRDefault="00483087" w:rsidP="00483087">
      <w:pPr>
        <w:numPr>
          <w:ilvl w:val="0"/>
          <w:numId w:val="1"/>
        </w:numPr>
        <w:spacing w:before="20" w:after="20"/>
        <w:jc w:val="both"/>
        <w:rPr>
          <w:rFonts w:ascii="Verdana" w:hAnsi="Verdana" w:cs="Verdana"/>
          <w:bCs/>
          <w:iCs/>
          <w:sz w:val="18"/>
          <w:szCs w:val="18"/>
          <w:lang/>
        </w:rPr>
      </w:pPr>
      <w:r>
        <w:rPr>
          <w:rFonts w:ascii="Verdana" w:hAnsi="Verdana" w:cs="Verdana"/>
          <w:bCs/>
          <w:iCs/>
          <w:sz w:val="18"/>
          <w:szCs w:val="18"/>
          <w:lang/>
        </w:rPr>
        <w:t>Responsible for delivery with excellence, meeting timelines and committed quality levels</w:t>
      </w:r>
    </w:p>
    <w:p w:rsidR="00483087" w:rsidRDefault="00483087" w:rsidP="00483087">
      <w:pPr>
        <w:numPr>
          <w:ilvl w:val="0"/>
          <w:numId w:val="1"/>
        </w:numPr>
        <w:spacing w:before="20" w:after="20"/>
        <w:jc w:val="both"/>
        <w:rPr>
          <w:rFonts w:ascii="Verdana" w:hAnsi="Verdana" w:cs="Verdana"/>
          <w:bCs/>
          <w:iCs/>
          <w:sz w:val="18"/>
          <w:szCs w:val="18"/>
          <w:lang/>
        </w:rPr>
      </w:pPr>
      <w:r>
        <w:rPr>
          <w:rFonts w:ascii="Verdana" w:hAnsi="Verdana" w:cs="Verdana"/>
          <w:bCs/>
          <w:iCs/>
          <w:sz w:val="18"/>
          <w:szCs w:val="18"/>
          <w:lang/>
        </w:rPr>
        <w:t>Perform role of counselor and coach; provide input and guidance to  people process; actively participate in recruitment and retention activities; provide leadership and support for delivery teams.</w:t>
      </w:r>
    </w:p>
    <w:p w:rsidR="00483087" w:rsidRDefault="00483087" w:rsidP="00483087">
      <w:pPr>
        <w:pStyle w:val="BodyText"/>
        <w:numPr>
          <w:ilvl w:val="0"/>
          <w:numId w:val="1"/>
        </w:numPr>
        <w:spacing w:before="20" w:after="20"/>
        <w:jc w:val="both"/>
        <w:rPr>
          <w:rFonts w:ascii="Verdana" w:hAnsi="Verdana" w:cs="Verdana"/>
          <w:bCs/>
          <w:iCs/>
          <w:sz w:val="18"/>
          <w:szCs w:val="18"/>
          <w:lang/>
        </w:rPr>
      </w:pPr>
      <w:r>
        <w:rPr>
          <w:rFonts w:ascii="Verdana" w:hAnsi="Verdana" w:cs="Verdana"/>
          <w:bCs/>
          <w:iCs/>
          <w:sz w:val="18"/>
          <w:szCs w:val="18"/>
          <w:lang/>
        </w:rPr>
        <w:t>Proven track record of building and driving efficient teams, while leveraging interpersonal skills to improve relationships and meet common objectives.</w:t>
      </w:r>
    </w:p>
    <w:p w:rsidR="00483087" w:rsidRDefault="00483087" w:rsidP="00483087">
      <w:pPr>
        <w:numPr>
          <w:ilvl w:val="0"/>
          <w:numId w:val="1"/>
        </w:numPr>
        <w:spacing w:before="20" w:after="20"/>
        <w:jc w:val="both"/>
        <w:rPr>
          <w:rFonts w:ascii="Verdana" w:hAnsi="Verdana" w:cs="Verdana"/>
          <w:bCs/>
          <w:iCs/>
          <w:sz w:val="18"/>
          <w:szCs w:val="18"/>
          <w:lang/>
        </w:rPr>
      </w:pPr>
      <w:r>
        <w:rPr>
          <w:rFonts w:ascii="Verdana" w:hAnsi="Verdana" w:cs="Verdana"/>
          <w:bCs/>
          <w:iCs/>
          <w:sz w:val="18"/>
          <w:szCs w:val="18"/>
          <w:lang/>
        </w:rPr>
        <w:t>Excellent verbal and written communication skills.</w:t>
      </w:r>
    </w:p>
    <w:p w:rsidR="00483087" w:rsidRDefault="00483087" w:rsidP="00483087">
      <w:pPr>
        <w:numPr>
          <w:ilvl w:val="0"/>
          <w:numId w:val="1"/>
        </w:numPr>
        <w:spacing w:before="20" w:after="20"/>
        <w:jc w:val="both"/>
        <w:rPr>
          <w:rFonts w:ascii="Verdana" w:hAnsi="Verdana" w:cs="Verdana"/>
          <w:bCs/>
          <w:iCs/>
          <w:sz w:val="18"/>
          <w:szCs w:val="18"/>
          <w:lang/>
        </w:rPr>
      </w:pPr>
      <w:r>
        <w:rPr>
          <w:rFonts w:ascii="Verdana" w:hAnsi="Verdana" w:cs="Verdana"/>
          <w:bCs/>
          <w:iCs/>
          <w:sz w:val="18"/>
          <w:szCs w:val="18"/>
          <w:lang/>
        </w:rPr>
        <w:t>Highly adaptable to unique team dynamics and diverse work cultures.</w:t>
      </w:r>
    </w:p>
    <w:p w:rsidR="00483087" w:rsidRDefault="00483087" w:rsidP="00483087">
      <w:pPr>
        <w:spacing w:before="20" w:after="20"/>
        <w:jc w:val="both"/>
        <w:rPr>
          <w:rFonts w:ascii="Verdana" w:hAnsi="Verdana" w:cs="Verdana"/>
          <w:bCs/>
          <w:iCs/>
          <w:sz w:val="18"/>
          <w:szCs w:val="18"/>
          <w:lang/>
        </w:rPr>
      </w:pPr>
    </w:p>
    <w:p w:rsidR="00483087" w:rsidRDefault="00483087" w:rsidP="00483087">
      <w:pPr>
        <w:spacing w:before="20" w:after="20"/>
        <w:jc w:val="both"/>
        <w:rPr>
          <w:rFonts w:ascii="Verdana" w:hAnsi="Verdana" w:cs="Verdana"/>
          <w:bCs/>
          <w:iCs/>
          <w:sz w:val="18"/>
          <w:szCs w:val="18"/>
          <w:lang/>
        </w:rPr>
      </w:pPr>
    </w:p>
    <w:p w:rsidR="00483087" w:rsidRDefault="00483087" w:rsidP="00483087">
      <w:pPr>
        <w:spacing w:before="20" w:after="20"/>
        <w:jc w:val="both"/>
        <w:rPr>
          <w:rFonts w:ascii="Verdana" w:hAnsi="Verdana" w:cs="Verdana"/>
          <w:bCs/>
          <w:iCs/>
          <w:sz w:val="18"/>
          <w:szCs w:val="18"/>
          <w:lang/>
        </w:rPr>
      </w:pPr>
    </w:p>
    <w:p w:rsidR="00483087" w:rsidRDefault="00483087" w:rsidP="00483087">
      <w:pPr>
        <w:pStyle w:val="Heading2"/>
        <w:numPr>
          <w:ilvl w:val="1"/>
          <w:numId w:val="2"/>
        </w:numPr>
        <w:ind w:left="2160" w:hanging="2160"/>
        <w:jc w:val="both"/>
        <w:rPr>
          <w:rFonts w:ascii="Verdana" w:hAnsi="Verdana" w:cs="Verdana"/>
          <w:sz w:val="18"/>
          <w:szCs w:val="18"/>
        </w:rPr>
      </w:pPr>
      <w:r>
        <w:rPr>
          <w:rFonts w:ascii="Verdana" w:hAnsi="Verdana" w:cs="Verdana"/>
          <w:bCs/>
          <w:iCs/>
          <w:sz w:val="18"/>
          <w:szCs w:val="18"/>
          <w:lang/>
        </w:rPr>
        <w:t>Technical Skills</w:t>
      </w:r>
      <w:r>
        <w:rPr>
          <w:sz w:val="18"/>
          <w:szCs w:val="18"/>
        </w:rPr>
        <w:tab/>
      </w:r>
    </w:p>
    <w:p w:rsidR="00483087" w:rsidRDefault="00483087" w:rsidP="00483087">
      <w:pPr>
        <w:ind w:left="3600" w:hanging="2160"/>
        <w:jc w:val="both"/>
        <w:rPr>
          <w:rFonts w:ascii="Verdana" w:hAnsi="Verdana" w:cs="Verdana"/>
          <w:sz w:val="18"/>
          <w:szCs w:val="18"/>
        </w:rPr>
      </w:pPr>
      <w:r>
        <w:rPr>
          <w:rFonts w:ascii="Verdana" w:hAnsi="Verdana" w:cs="Verdana"/>
          <w:sz w:val="18"/>
          <w:szCs w:val="18"/>
        </w:rPr>
        <w:t>Key Skill</w:t>
      </w:r>
      <w:r>
        <w:rPr>
          <w:rFonts w:ascii="Verdana" w:hAnsi="Verdana" w:cs="Verdana"/>
          <w:sz w:val="18"/>
          <w:szCs w:val="18"/>
        </w:rPr>
        <w:tab/>
        <w:t>: Java, J2EE  ,REST API,Microservices, AWS</w:t>
      </w:r>
    </w:p>
    <w:p w:rsidR="00483087" w:rsidRDefault="00483087" w:rsidP="00483087">
      <w:pPr>
        <w:ind w:left="3600" w:hanging="2160"/>
        <w:jc w:val="both"/>
        <w:rPr>
          <w:rFonts w:ascii="Verdana" w:hAnsi="Verdana" w:cs="Verdana"/>
          <w:sz w:val="18"/>
          <w:szCs w:val="18"/>
        </w:rPr>
      </w:pPr>
      <w:r>
        <w:rPr>
          <w:rFonts w:ascii="Verdana" w:hAnsi="Verdana" w:cs="Verdana"/>
          <w:sz w:val="18"/>
          <w:szCs w:val="18"/>
        </w:rPr>
        <w:t>AWS</w:t>
      </w:r>
      <w:r>
        <w:rPr>
          <w:rFonts w:ascii="Verdana" w:hAnsi="Verdana" w:cs="Verdana"/>
          <w:sz w:val="18"/>
          <w:szCs w:val="18"/>
        </w:rPr>
        <w:tab/>
        <w:t xml:space="preserve">: EC2, Lambda, S3, SNS, SQS, </w:t>
      </w:r>
      <w:r>
        <w:rPr>
          <w:rFonts w:ascii="Verdana" w:hAnsi="Verdana" w:cs="Verdana"/>
          <w:sz w:val="18"/>
          <w:szCs w:val="18"/>
        </w:rPr>
        <w:t>Cloud Formation, ALB, RDS, IAM</w:t>
      </w:r>
    </w:p>
    <w:p w:rsidR="00483087" w:rsidRDefault="00483087" w:rsidP="00483087">
      <w:pPr>
        <w:ind w:left="3600" w:hanging="2160"/>
        <w:jc w:val="both"/>
        <w:rPr>
          <w:rFonts w:ascii="Verdana" w:hAnsi="Verdana" w:cs="Verdana"/>
          <w:sz w:val="18"/>
          <w:szCs w:val="18"/>
        </w:rPr>
      </w:pPr>
      <w:r>
        <w:rPr>
          <w:rFonts w:ascii="Verdana" w:hAnsi="Verdana" w:cs="Verdana"/>
          <w:sz w:val="18"/>
          <w:szCs w:val="18"/>
        </w:rPr>
        <w:t>Frameworks</w:t>
      </w:r>
      <w:r>
        <w:rPr>
          <w:rFonts w:ascii="Verdana" w:hAnsi="Verdana" w:cs="Verdana"/>
          <w:sz w:val="18"/>
          <w:szCs w:val="18"/>
        </w:rPr>
        <w:tab/>
        <w:t>: Springs,Spring Boot, Hibernate, Struts.</w:t>
      </w:r>
    </w:p>
    <w:p w:rsidR="00483087" w:rsidRDefault="00483087" w:rsidP="00483087">
      <w:pPr>
        <w:ind w:left="3600" w:hanging="2160"/>
        <w:jc w:val="both"/>
        <w:rPr>
          <w:rFonts w:ascii="Verdana" w:hAnsi="Verdana" w:cs="Verdana"/>
          <w:sz w:val="18"/>
          <w:szCs w:val="18"/>
        </w:rPr>
      </w:pPr>
      <w:r>
        <w:rPr>
          <w:rFonts w:ascii="Verdana" w:hAnsi="Verdana" w:cs="Verdana"/>
          <w:sz w:val="18"/>
          <w:szCs w:val="18"/>
        </w:rPr>
        <w:t>Operating Systems</w:t>
      </w:r>
      <w:r>
        <w:rPr>
          <w:rFonts w:ascii="Verdana" w:hAnsi="Verdana" w:cs="Verdana"/>
          <w:sz w:val="18"/>
          <w:szCs w:val="18"/>
        </w:rPr>
        <w:tab/>
        <w:t>: Windows, Window NT, SCO-Unix, Red Hat Linux</w:t>
      </w:r>
    </w:p>
    <w:p w:rsidR="00483087" w:rsidRDefault="00483087" w:rsidP="00483087">
      <w:pPr>
        <w:ind w:left="3600" w:hanging="2160"/>
        <w:jc w:val="both"/>
        <w:rPr>
          <w:rFonts w:ascii="Verdana" w:hAnsi="Verdana" w:cs="Verdana"/>
          <w:sz w:val="18"/>
          <w:szCs w:val="18"/>
        </w:rPr>
      </w:pPr>
      <w:r>
        <w:rPr>
          <w:rFonts w:ascii="Verdana" w:hAnsi="Verdana" w:cs="Verdana"/>
          <w:sz w:val="18"/>
          <w:szCs w:val="18"/>
        </w:rPr>
        <w:t>Databases                   : Oracle, MySQL, IBM DB2, MS-SQL Server ,  MongoDB</w:t>
      </w:r>
    </w:p>
    <w:p w:rsidR="00483087" w:rsidRDefault="00483087" w:rsidP="00483087">
      <w:pPr>
        <w:ind w:left="3600" w:hanging="2160"/>
        <w:jc w:val="both"/>
        <w:rPr>
          <w:rFonts w:ascii="Verdana" w:hAnsi="Verdana" w:cs="Verdana"/>
          <w:sz w:val="18"/>
          <w:szCs w:val="18"/>
        </w:rPr>
      </w:pPr>
      <w:r>
        <w:rPr>
          <w:rFonts w:ascii="Verdana" w:hAnsi="Verdana" w:cs="Verdana"/>
          <w:sz w:val="18"/>
          <w:szCs w:val="18"/>
        </w:rPr>
        <w:t>Version Management</w:t>
      </w:r>
      <w:r>
        <w:rPr>
          <w:rFonts w:ascii="Verdana" w:hAnsi="Verdana" w:cs="Verdana"/>
          <w:sz w:val="18"/>
          <w:szCs w:val="18"/>
        </w:rPr>
        <w:tab/>
        <w:t>: CVS, VSS, SVN, GIT</w:t>
      </w:r>
    </w:p>
    <w:p w:rsidR="00483087" w:rsidRDefault="00483087" w:rsidP="00483087">
      <w:pPr>
        <w:ind w:left="3600" w:hanging="2160"/>
        <w:jc w:val="both"/>
        <w:rPr>
          <w:rFonts w:ascii="Verdana" w:hAnsi="Verdana" w:cs="Verdana"/>
          <w:sz w:val="18"/>
          <w:szCs w:val="18"/>
        </w:rPr>
      </w:pPr>
      <w:r>
        <w:rPr>
          <w:rFonts w:ascii="Verdana" w:hAnsi="Verdana" w:cs="Verdana"/>
          <w:sz w:val="18"/>
          <w:szCs w:val="18"/>
        </w:rPr>
        <w:t>Build Tool</w:t>
      </w:r>
      <w:r>
        <w:rPr>
          <w:rFonts w:ascii="Verdana" w:hAnsi="Verdana" w:cs="Verdana"/>
          <w:sz w:val="18"/>
          <w:szCs w:val="18"/>
        </w:rPr>
        <w:tab/>
        <w:t>: Gradle, Maven</w:t>
      </w:r>
    </w:p>
    <w:p w:rsidR="00483087" w:rsidRDefault="00483087" w:rsidP="00483087">
      <w:pPr>
        <w:ind w:left="3600" w:hanging="2160"/>
        <w:jc w:val="both"/>
        <w:rPr>
          <w:rFonts w:ascii="Verdana" w:hAnsi="Verdana" w:cs="Verdana"/>
          <w:sz w:val="18"/>
          <w:szCs w:val="18"/>
        </w:rPr>
      </w:pPr>
    </w:p>
    <w:p w:rsidR="00483087" w:rsidRDefault="00483087" w:rsidP="00483087">
      <w:pPr>
        <w:ind w:left="3600" w:hanging="2160"/>
        <w:jc w:val="both"/>
        <w:rPr>
          <w:rFonts w:ascii="Verdana" w:hAnsi="Verdana" w:cs="Verdana"/>
          <w:sz w:val="18"/>
          <w:szCs w:val="18"/>
        </w:rPr>
      </w:pPr>
    </w:p>
    <w:p w:rsidR="00483087" w:rsidRDefault="00483087" w:rsidP="00483087">
      <w:pPr>
        <w:ind w:left="3600" w:hanging="2160"/>
        <w:jc w:val="both"/>
        <w:rPr>
          <w:rFonts w:ascii="Verdana" w:hAnsi="Verdana" w:cs="Verdana"/>
          <w:sz w:val="18"/>
          <w:szCs w:val="18"/>
        </w:rPr>
      </w:pPr>
    </w:p>
    <w:p w:rsidR="00483087" w:rsidRDefault="00483087" w:rsidP="00483087">
      <w:pPr>
        <w:ind w:left="3600" w:hanging="2160"/>
        <w:jc w:val="both"/>
        <w:rPr>
          <w:rFonts w:ascii="Verdana" w:hAnsi="Verdana" w:cs="Verdana"/>
          <w:sz w:val="17"/>
          <w:szCs w:val="17"/>
        </w:rPr>
      </w:pPr>
    </w:p>
    <w:p w:rsidR="00483087" w:rsidRDefault="00483087" w:rsidP="00483087">
      <w:pPr>
        <w:pBdr>
          <w:top w:val="single" w:sz="4" w:space="1" w:color="000000"/>
        </w:pBdr>
        <w:jc w:val="both"/>
        <w:rPr>
          <w:rFonts w:ascii="Verdana" w:hAnsi="Verdana" w:cs="Verdana"/>
          <w:b/>
          <w:sz w:val="18"/>
          <w:szCs w:val="18"/>
        </w:rPr>
      </w:pPr>
      <w:r>
        <w:rPr>
          <w:rFonts w:ascii="Verdana" w:hAnsi="Verdana" w:cs="Verdana"/>
          <w:b/>
          <w:sz w:val="18"/>
          <w:szCs w:val="18"/>
        </w:rPr>
        <w:t>ORGANIZATIONAL EXPERIENCE SUMMARY</w:t>
      </w:r>
    </w:p>
    <w:p w:rsidR="00483087" w:rsidRDefault="00483087" w:rsidP="00483087">
      <w:pPr>
        <w:pBdr>
          <w:top w:val="single" w:sz="4" w:space="1" w:color="000000"/>
        </w:pBdr>
        <w:jc w:val="both"/>
        <w:rPr>
          <w:rFonts w:ascii="Verdana" w:hAnsi="Verdana" w:cs="Verdana"/>
          <w:b/>
          <w:sz w:val="18"/>
          <w:szCs w:val="18"/>
        </w:rPr>
      </w:pPr>
    </w:p>
    <w:p w:rsidR="00483087" w:rsidRDefault="00483087" w:rsidP="00483087">
      <w:pPr>
        <w:pStyle w:val="Header"/>
        <w:numPr>
          <w:ilvl w:val="0"/>
          <w:numId w:val="3"/>
        </w:numPr>
        <w:tabs>
          <w:tab w:val="clear" w:pos="4680"/>
          <w:tab w:val="clear" w:pos="9360"/>
        </w:tabs>
        <w:ind w:left="720"/>
        <w:jc w:val="both"/>
        <w:rPr>
          <w:rFonts w:ascii="Verdana" w:hAnsi="Verdana" w:cs="Verdana"/>
          <w:sz w:val="18"/>
          <w:szCs w:val="18"/>
        </w:rPr>
      </w:pPr>
      <w:r>
        <w:rPr>
          <w:rFonts w:ascii="Verdana" w:hAnsi="Verdana" w:cs="Verdana"/>
          <w:sz w:val="18"/>
          <w:szCs w:val="18"/>
        </w:rPr>
        <w:t xml:space="preserve">Wipro Ltd.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t xml:space="preserve"> </w:t>
      </w:r>
      <w:r>
        <w:rPr>
          <w:rFonts w:ascii="Verdana" w:hAnsi="Verdana" w:cs="Verdana"/>
          <w:sz w:val="18"/>
          <w:szCs w:val="18"/>
        </w:rPr>
        <w:tab/>
      </w:r>
      <w:r>
        <w:rPr>
          <w:rFonts w:ascii="Verdana" w:hAnsi="Verdana" w:cs="Verdana"/>
          <w:sz w:val="18"/>
          <w:szCs w:val="18"/>
        </w:rPr>
        <w:t>Apr</w:t>
      </w:r>
      <w:r>
        <w:rPr>
          <w:rFonts w:ascii="Verdana" w:hAnsi="Verdana" w:cs="Verdana"/>
          <w:sz w:val="18"/>
          <w:szCs w:val="18"/>
        </w:rPr>
        <w:t xml:space="preserve"> ’20</w:t>
      </w:r>
      <w:r>
        <w:rPr>
          <w:rFonts w:ascii="Verdana" w:hAnsi="Verdana" w:cs="Verdana"/>
          <w:sz w:val="18"/>
          <w:szCs w:val="18"/>
        </w:rPr>
        <w:t>05</w:t>
      </w:r>
      <w:r>
        <w:rPr>
          <w:rFonts w:ascii="Verdana" w:hAnsi="Verdana" w:cs="Verdana"/>
          <w:sz w:val="18"/>
          <w:szCs w:val="18"/>
        </w:rPr>
        <w:t xml:space="preserve"> -  Till Date</w:t>
      </w:r>
    </w:p>
    <w:p w:rsidR="00483087" w:rsidRDefault="00483087" w:rsidP="00483087">
      <w:pPr>
        <w:pStyle w:val="Header"/>
        <w:numPr>
          <w:ilvl w:val="0"/>
          <w:numId w:val="3"/>
        </w:numPr>
        <w:tabs>
          <w:tab w:val="clear" w:pos="4680"/>
          <w:tab w:val="clear" w:pos="9360"/>
        </w:tabs>
        <w:ind w:left="720"/>
        <w:jc w:val="both"/>
        <w:rPr>
          <w:rFonts w:ascii="Verdana" w:hAnsi="Verdana" w:cs="Verdana"/>
          <w:sz w:val="18"/>
          <w:szCs w:val="18"/>
        </w:rPr>
      </w:pPr>
      <w:r>
        <w:rPr>
          <w:rFonts w:ascii="Verdana" w:hAnsi="Verdana" w:cs="Verdana"/>
          <w:sz w:val="18"/>
          <w:szCs w:val="18"/>
        </w:rPr>
        <w:t>HCL Technologies</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r>
        <w:rPr>
          <w:rFonts w:ascii="Verdana" w:hAnsi="Verdana" w:cs="Verdana"/>
          <w:sz w:val="18"/>
          <w:szCs w:val="18"/>
        </w:rPr>
        <w:t xml:space="preserve">Dec </w:t>
      </w:r>
      <w:r>
        <w:rPr>
          <w:rFonts w:ascii="Verdana" w:hAnsi="Verdana" w:cs="Verdana"/>
          <w:sz w:val="18"/>
          <w:szCs w:val="18"/>
        </w:rPr>
        <w:t>’200</w:t>
      </w:r>
      <w:r>
        <w:rPr>
          <w:rFonts w:ascii="Verdana" w:hAnsi="Verdana" w:cs="Verdana"/>
          <w:sz w:val="18"/>
          <w:szCs w:val="18"/>
        </w:rPr>
        <w:t>2</w:t>
      </w:r>
      <w:r>
        <w:rPr>
          <w:rFonts w:ascii="Verdana" w:hAnsi="Verdana" w:cs="Verdana"/>
          <w:sz w:val="18"/>
          <w:szCs w:val="18"/>
        </w:rPr>
        <w:t xml:space="preserve"> -  </w:t>
      </w:r>
      <w:r>
        <w:rPr>
          <w:rFonts w:ascii="Verdana" w:hAnsi="Verdana" w:cs="Verdana"/>
          <w:sz w:val="18"/>
          <w:szCs w:val="18"/>
        </w:rPr>
        <w:t>Mar</w:t>
      </w:r>
      <w:r>
        <w:rPr>
          <w:rFonts w:ascii="Verdana" w:hAnsi="Verdana" w:cs="Verdana"/>
          <w:sz w:val="18"/>
          <w:szCs w:val="18"/>
        </w:rPr>
        <w:t xml:space="preserve"> 200</w:t>
      </w:r>
      <w:r>
        <w:rPr>
          <w:rFonts w:ascii="Verdana" w:hAnsi="Verdana" w:cs="Verdana"/>
          <w:sz w:val="18"/>
          <w:szCs w:val="18"/>
        </w:rPr>
        <w:t>5</w:t>
      </w:r>
      <w:r>
        <w:rPr>
          <w:rFonts w:ascii="Verdana" w:hAnsi="Verdana" w:cs="Verdana"/>
          <w:sz w:val="18"/>
          <w:szCs w:val="18"/>
        </w:rPr>
        <w:t xml:space="preserve">   </w:t>
      </w:r>
    </w:p>
    <w:p w:rsidR="00483087" w:rsidRDefault="00483087" w:rsidP="00483087">
      <w:pPr>
        <w:pStyle w:val="Header"/>
        <w:tabs>
          <w:tab w:val="clear" w:pos="4680"/>
          <w:tab w:val="clear" w:pos="9360"/>
        </w:tabs>
        <w:ind w:left="720"/>
        <w:jc w:val="both"/>
        <w:rPr>
          <w:rFonts w:ascii="Verdana" w:hAnsi="Verdana" w:cs="Verdana"/>
          <w:sz w:val="18"/>
          <w:szCs w:val="18"/>
        </w:rPr>
      </w:pPr>
    </w:p>
    <w:p w:rsidR="00483087" w:rsidRDefault="00483087" w:rsidP="00483087">
      <w:pPr>
        <w:pStyle w:val="Header"/>
        <w:tabs>
          <w:tab w:val="clear" w:pos="4680"/>
          <w:tab w:val="clear" w:pos="9360"/>
        </w:tabs>
        <w:ind w:left="720"/>
        <w:jc w:val="both"/>
        <w:rPr>
          <w:rFonts w:ascii="Verdana" w:hAnsi="Verdana" w:cs="Verdana"/>
          <w:sz w:val="18"/>
          <w:szCs w:val="18"/>
        </w:rPr>
      </w:pPr>
    </w:p>
    <w:p w:rsidR="00483087" w:rsidRDefault="00483087" w:rsidP="00483087">
      <w:pPr>
        <w:pBdr>
          <w:top w:val="single" w:sz="4" w:space="1" w:color="000000"/>
        </w:pBdr>
        <w:jc w:val="both"/>
        <w:rPr>
          <w:rFonts w:ascii="Verdana" w:hAnsi="Verdana" w:cs="Verdana"/>
          <w:b/>
          <w:sz w:val="18"/>
          <w:szCs w:val="18"/>
        </w:rPr>
      </w:pPr>
    </w:p>
    <w:p w:rsidR="00483087" w:rsidRDefault="00483087" w:rsidP="00483087">
      <w:pPr>
        <w:pBdr>
          <w:top w:val="single" w:sz="4" w:space="1" w:color="000000"/>
        </w:pBdr>
        <w:jc w:val="both"/>
        <w:rPr>
          <w:rFonts w:ascii="Verdana" w:hAnsi="Verdana" w:cs="Verdana"/>
          <w:b/>
          <w:sz w:val="18"/>
          <w:szCs w:val="18"/>
        </w:rPr>
      </w:pPr>
    </w:p>
    <w:p w:rsidR="00483087" w:rsidRDefault="00483087" w:rsidP="00483087">
      <w:pPr>
        <w:pBdr>
          <w:top w:val="single" w:sz="4" w:space="1" w:color="000000"/>
        </w:pBdr>
        <w:jc w:val="both"/>
        <w:rPr>
          <w:rFonts w:ascii="Verdana" w:hAnsi="Verdana" w:cs="Verdana"/>
          <w:b/>
          <w:sz w:val="18"/>
          <w:szCs w:val="18"/>
        </w:rPr>
      </w:pPr>
    </w:p>
    <w:p w:rsidR="00483087" w:rsidRDefault="00483087" w:rsidP="00483087">
      <w:pPr>
        <w:pBdr>
          <w:top w:val="single" w:sz="4" w:space="1" w:color="000000"/>
        </w:pBdr>
        <w:jc w:val="both"/>
        <w:rPr>
          <w:rFonts w:ascii="Verdana" w:hAnsi="Verdana" w:cs="Verdana"/>
          <w:b/>
          <w:sz w:val="18"/>
          <w:szCs w:val="18"/>
        </w:rPr>
      </w:pPr>
      <w:r>
        <w:rPr>
          <w:rFonts w:ascii="Verdana" w:hAnsi="Verdana" w:cs="Verdana"/>
          <w:b/>
          <w:sz w:val="18"/>
          <w:szCs w:val="18"/>
        </w:rPr>
        <w:t>Education</w:t>
      </w:r>
    </w:p>
    <w:p w:rsidR="00483087" w:rsidRPr="0021453E" w:rsidRDefault="00483087" w:rsidP="00483087">
      <w:pPr>
        <w:numPr>
          <w:ilvl w:val="0"/>
          <w:numId w:val="4"/>
        </w:numPr>
        <w:ind w:left="720"/>
        <w:jc w:val="both"/>
        <w:rPr>
          <w:rFonts w:ascii="Verdana" w:hAnsi="Verdana" w:cs="Verdana"/>
          <w:b/>
          <w:sz w:val="18"/>
          <w:szCs w:val="18"/>
        </w:rPr>
      </w:pPr>
      <w:r>
        <w:rPr>
          <w:rFonts w:ascii="Verdana" w:hAnsi="Verdana" w:cs="Verdana"/>
          <w:b/>
          <w:sz w:val="18"/>
          <w:szCs w:val="18"/>
        </w:rPr>
        <w:t xml:space="preserve">B.Tech </w:t>
      </w:r>
      <w:r>
        <w:rPr>
          <w:rFonts w:ascii="Verdana" w:hAnsi="Verdana" w:cs="Verdana"/>
          <w:sz w:val="18"/>
          <w:szCs w:val="18"/>
        </w:rPr>
        <w:t xml:space="preserve">from  </w:t>
      </w:r>
      <w:r>
        <w:rPr>
          <w:rFonts w:ascii="Verdana" w:hAnsi="Verdana" w:cs="Verdana"/>
          <w:sz w:val="18"/>
          <w:szCs w:val="18"/>
        </w:rPr>
        <w:t>Indian Institute of Technology</w:t>
      </w:r>
      <w:r>
        <w:rPr>
          <w:rFonts w:ascii="Verdana" w:hAnsi="Verdana" w:cs="Verdana"/>
          <w:sz w:val="18"/>
          <w:szCs w:val="18"/>
        </w:rPr>
        <w:t xml:space="preserve">, </w:t>
      </w:r>
      <w:r>
        <w:rPr>
          <w:rFonts w:ascii="Verdana" w:hAnsi="Verdana" w:cs="Verdana"/>
          <w:sz w:val="18"/>
          <w:szCs w:val="18"/>
        </w:rPr>
        <w:t>Kanpur</w:t>
      </w:r>
      <w:r>
        <w:rPr>
          <w:rFonts w:ascii="Verdana" w:hAnsi="Verdana" w:cs="Verdana"/>
          <w:sz w:val="18"/>
          <w:szCs w:val="18"/>
        </w:rPr>
        <w:t xml:space="preserve">, </w:t>
      </w:r>
      <w:r>
        <w:rPr>
          <w:rFonts w:ascii="Verdana" w:hAnsi="Verdana" w:cs="Verdana"/>
          <w:sz w:val="18"/>
          <w:szCs w:val="18"/>
        </w:rPr>
        <w:t>UP</w:t>
      </w:r>
      <w:r>
        <w:rPr>
          <w:rFonts w:ascii="Verdana" w:hAnsi="Verdana" w:cs="Verdana"/>
          <w:sz w:val="18"/>
          <w:szCs w:val="18"/>
        </w:rPr>
        <w:t>, India</w:t>
      </w:r>
    </w:p>
    <w:p w:rsidR="00483087" w:rsidRDefault="00483087" w:rsidP="00483087">
      <w:pPr>
        <w:tabs>
          <w:tab w:val="left" w:pos="6210"/>
        </w:tabs>
        <w:jc w:val="both"/>
        <w:rPr>
          <w:rFonts w:ascii="Verdana" w:hAnsi="Verdana" w:cs="Verdana"/>
          <w:b/>
          <w:bCs/>
          <w:sz w:val="18"/>
          <w:szCs w:val="18"/>
        </w:rPr>
      </w:pPr>
    </w:p>
    <w:p w:rsidR="00483087" w:rsidRDefault="00483087" w:rsidP="00483087">
      <w:pPr>
        <w:tabs>
          <w:tab w:val="left" w:pos="6210"/>
        </w:tabs>
        <w:jc w:val="both"/>
        <w:rPr>
          <w:rFonts w:ascii="Verdana" w:hAnsi="Verdana" w:cs="Verdana"/>
          <w:b/>
          <w:bCs/>
          <w:sz w:val="18"/>
          <w:szCs w:val="18"/>
        </w:rPr>
      </w:pPr>
      <w:r>
        <w:rPr>
          <w:rFonts w:ascii="Verdana" w:hAnsi="Verdana" w:cs="Verdana"/>
          <w:b/>
          <w:bCs/>
          <w:sz w:val="18"/>
          <w:szCs w:val="18"/>
        </w:rPr>
        <w:t>Experience Detail</w:t>
      </w:r>
    </w:p>
    <w:p w:rsidR="00483087" w:rsidRDefault="00483087" w:rsidP="00483087">
      <w:pPr>
        <w:tabs>
          <w:tab w:val="left" w:pos="6210"/>
        </w:tabs>
        <w:jc w:val="both"/>
      </w:pPr>
      <w:r>
        <w:rPr>
          <w:rFonts w:ascii="Verdana" w:hAnsi="Verdana" w:cs="Verdana"/>
          <w:b/>
          <w:bCs/>
          <w:sz w:val="18"/>
          <w:szCs w:val="18"/>
        </w:rPr>
        <w:t>Wipro Ltd.</w:t>
      </w:r>
      <w:r>
        <w:rPr>
          <w:rFonts w:ascii="Verdana" w:hAnsi="Verdana" w:cs="Verdana"/>
          <w:b/>
          <w:bCs/>
          <w:sz w:val="18"/>
          <w:szCs w:val="18"/>
        </w:rPr>
        <w:tab/>
      </w:r>
      <w:r w:rsidR="00664643">
        <w:rPr>
          <w:rFonts w:ascii="Verdana" w:hAnsi="Verdana" w:cs="Verdana"/>
          <w:b/>
          <w:bCs/>
          <w:sz w:val="18"/>
          <w:szCs w:val="18"/>
        </w:rPr>
        <w:tab/>
      </w:r>
      <w:r w:rsidR="00664643">
        <w:rPr>
          <w:rFonts w:ascii="Verdana" w:hAnsi="Verdana" w:cs="Verdana"/>
          <w:b/>
          <w:bCs/>
          <w:sz w:val="18"/>
          <w:szCs w:val="18"/>
        </w:rPr>
        <w:tab/>
      </w:r>
      <w:r>
        <w:rPr>
          <w:rFonts w:ascii="Verdana" w:hAnsi="Verdana" w:cs="Verdana"/>
          <w:b/>
          <w:bCs/>
          <w:sz w:val="18"/>
          <w:szCs w:val="18"/>
        </w:rPr>
        <w:t>Role :    Architect</w:t>
      </w:r>
      <w:r>
        <w:rPr>
          <w:rFonts w:ascii="Verdana" w:hAnsi="Verdana" w:cs="Verdana"/>
          <w:b/>
          <w:bCs/>
          <w:sz w:val="18"/>
          <w:szCs w:val="18"/>
        </w:rPr>
        <w:tab/>
      </w:r>
      <w:r>
        <w:rPr>
          <w:rFonts w:ascii="Verdana" w:hAnsi="Verdana" w:cs="Verdana"/>
          <w:b/>
          <w:bCs/>
          <w:sz w:val="18"/>
          <w:szCs w:val="18"/>
        </w:rPr>
        <w:tab/>
      </w:r>
    </w:p>
    <w:p w:rsidR="00483087" w:rsidRDefault="00483087" w:rsidP="00483087">
      <w:pPr>
        <w:tabs>
          <w:tab w:val="left" w:pos="6210"/>
        </w:tabs>
        <w:jc w:val="both"/>
      </w:pPr>
    </w:p>
    <w:p w:rsidR="00483087" w:rsidRDefault="00483087" w:rsidP="00483087">
      <w:pPr>
        <w:jc w:val="both"/>
        <w:rPr>
          <w:rFonts w:ascii="Verdana" w:hAnsi="Verdana" w:cs="Verdana"/>
          <w:b/>
          <w:bCs/>
          <w:sz w:val="18"/>
          <w:szCs w:val="18"/>
        </w:rPr>
      </w:pPr>
      <w:r>
        <w:rPr>
          <w:rFonts w:ascii="Verdana" w:hAnsi="Verdana" w:cs="Verdana"/>
          <w:b/>
          <w:sz w:val="18"/>
          <w:szCs w:val="18"/>
          <w:u w:val="single"/>
        </w:rPr>
        <w:t>Key Projects</w:t>
      </w:r>
    </w:p>
    <w:p w:rsidR="00483087" w:rsidRPr="00664643" w:rsidRDefault="00483087" w:rsidP="00664643">
      <w:pPr>
        <w:pStyle w:val="PlainText"/>
        <w:widowControl/>
      </w:pPr>
      <w:r>
        <w:rPr>
          <w:rFonts w:ascii="Verdana" w:hAnsi="Verdana" w:cs="Verdana"/>
          <w:b/>
          <w:bCs/>
          <w:sz w:val="18"/>
          <w:szCs w:val="18"/>
        </w:rPr>
        <w:t xml:space="preserve">Client </w:t>
      </w:r>
      <w:r>
        <w:rPr>
          <w:rFonts w:ascii="Verdana" w:hAnsi="Verdana" w:cs="Verdana"/>
          <w:b/>
          <w:bCs/>
          <w:sz w:val="18"/>
          <w:szCs w:val="18"/>
        </w:rPr>
        <w:tab/>
      </w:r>
      <w:r>
        <w:rPr>
          <w:rFonts w:ascii="Verdana" w:hAnsi="Verdana" w:cs="Verdana"/>
          <w:b/>
          <w:bCs/>
          <w:sz w:val="18"/>
          <w:szCs w:val="18"/>
        </w:rPr>
        <w:tab/>
        <w:t xml:space="preserve">:   </w:t>
      </w:r>
      <w:r w:rsidR="00664643">
        <w:rPr>
          <w:rFonts w:ascii="Arial" w:hAnsi="Arial" w:cs="Arial"/>
          <w:b/>
          <w:i/>
        </w:rPr>
        <w:t>Apple Inc</w:t>
      </w:r>
      <w:r w:rsidR="00664643">
        <w:rPr>
          <w:rFonts w:ascii="Arial" w:hAnsi="Arial" w:cs="Arial"/>
          <w:b/>
          <w:i/>
        </w:rPr>
        <w:tab/>
      </w:r>
      <w:r w:rsidR="00664643">
        <w:rPr>
          <w:rFonts w:ascii="Arial" w:hAnsi="Arial" w:cs="Arial"/>
          <w:b/>
          <w:i/>
        </w:rPr>
        <w:tab/>
      </w:r>
      <w:r w:rsidR="00664643">
        <w:rPr>
          <w:rFonts w:ascii="Arial" w:hAnsi="Arial" w:cs="Arial"/>
          <w:b/>
          <w:i/>
        </w:rPr>
        <w:tab/>
      </w:r>
      <w:r w:rsidR="00664643">
        <w:rPr>
          <w:rFonts w:ascii="Arial" w:hAnsi="Arial" w:cs="Arial"/>
          <w:b/>
          <w:i/>
        </w:rPr>
        <w:tab/>
      </w:r>
      <w:r w:rsidR="00664643">
        <w:rPr>
          <w:rFonts w:ascii="Verdana" w:hAnsi="Verdana" w:cs="Verdana"/>
          <w:b/>
          <w:bCs/>
          <w:sz w:val="18"/>
          <w:szCs w:val="18"/>
        </w:rPr>
        <w:tab/>
      </w:r>
      <w:r>
        <w:rPr>
          <w:rFonts w:ascii="Verdana" w:hAnsi="Verdana" w:cs="Verdana"/>
          <w:b/>
          <w:bCs/>
          <w:sz w:val="18"/>
          <w:szCs w:val="18"/>
        </w:rPr>
        <w:t xml:space="preserve">Duration : </w:t>
      </w:r>
      <w:r w:rsidR="00664643">
        <w:rPr>
          <w:rFonts w:ascii="Verdana" w:hAnsi="Verdana" w:cs="Verdana"/>
          <w:b/>
          <w:bCs/>
          <w:sz w:val="18"/>
          <w:szCs w:val="18"/>
        </w:rPr>
        <w:t xml:space="preserve">Mar </w:t>
      </w:r>
      <w:r>
        <w:rPr>
          <w:rFonts w:ascii="Verdana" w:hAnsi="Verdana" w:cs="Verdana"/>
          <w:b/>
          <w:bCs/>
          <w:sz w:val="18"/>
          <w:szCs w:val="18"/>
        </w:rPr>
        <w:t xml:space="preserve"> 201</w:t>
      </w:r>
      <w:r w:rsidR="00664643">
        <w:rPr>
          <w:rFonts w:ascii="Verdana" w:hAnsi="Verdana" w:cs="Verdana"/>
          <w:b/>
          <w:bCs/>
          <w:sz w:val="18"/>
          <w:szCs w:val="18"/>
        </w:rPr>
        <w:t>8</w:t>
      </w:r>
      <w:r>
        <w:rPr>
          <w:rFonts w:ascii="Verdana" w:hAnsi="Verdana" w:cs="Verdana"/>
          <w:b/>
          <w:bCs/>
          <w:sz w:val="18"/>
          <w:szCs w:val="18"/>
        </w:rPr>
        <w:t xml:space="preserve"> – </w:t>
      </w:r>
      <w:r w:rsidR="00664643">
        <w:rPr>
          <w:rFonts w:ascii="Verdana" w:hAnsi="Verdana" w:cs="Verdana"/>
          <w:b/>
          <w:bCs/>
          <w:sz w:val="18"/>
          <w:szCs w:val="18"/>
        </w:rPr>
        <w:t>Oct 2019</w:t>
      </w:r>
    </w:p>
    <w:p w:rsidR="00483087" w:rsidRDefault="00483087" w:rsidP="00483087">
      <w:pPr>
        <w:jc w:val="both"/>
        <w:rPr>
          <w:rFonts w:ascii="Verdana" w:hAnsi="Verdana" w:cs="Verdana"/>
          <w:b/>
          <w:bCs/>
          <w:sz w:val="18"/>
          <w:szCs w:val="18"/>
        </w:rPr>
      </w:pPr>
    </w:p>
    <w:p w:rsidR="00483087" w:rsidRDefault="00483087" w:rsidP="00483087">
      <w:pPr>
        <w:spacing w:before="40"/>
        <w:jc w:val="both"/>
        <w:rPr>
          <w:rFonts w:ascii="Verdana" w:hAnsi="Verdana" w:cs="Verdana"/>
          <w:sz w:val="18"/>
          <w:szCs w:val="18"/>
        </w:rPr>
      </w:pPr>
      <w:r>
        <w:rPr>
          <w:rFonts w:ascii="Verdana" w:hAnsi="Verdana" w:cs="Verdana"/>
          <w:b/>
          <w:sz w:val="18"/>
          <w:szCs w:val="18"/>
        </w:rPr>
        <w:t>Title</w:t>
      </w:r>
      <w:r>
        <w:rPr>
          <w:rFonts w:ascii="Verdana" w:hAnsi="Verdana" w:cs="Verdana"/>
          <w:b/>
          <w:sz w:val="18"/>
          <w:szCs w:val="18"/>
        </w:rPr>
        <w:tab/>
      </w:r>
      <w:r>
        <w:rPr>
          <w:rFonts w:ascii="Verdana" w:hAnsi="Verdana" w:cs="Verdana"/>
          <w:b/>
          <w:sz w:val="18"/>
          <w:szCs w:val="18"/>
        </w:rPr>
        <w:tab/>
        <w:t xml:space="preserve">:   </w:t>
      </w:r>
      <w:r w:rsidR="00664643">
        <w:rPr>
          <w:rFonts w:ascii="Verdana" w:hAnsi="Verdana" w:cs="Verdana"/>
          <w:b/>
          <w:sz w:val="18"/>
          <w:szCs w:val="18"/>
        </w:rPr>
        <w:t>Wisemonk Application Development</w:t>
      </w:r>
      <w:r>
        <w:rPr>
          <w:rFonts w:ascii="Verdana" w:hAnsi="Verdana" w:cs="Verdana"/>
          <w:sz w:val="18"/>
          <w:szCs w:val="18"/>
        </w:rPr>
        <w:tab/>
      </w:r>
    </w:p>
    <w:p w:rsidR="00483087" w:rsidRPr="00664643" w:rsidRDefault="00483087" w:rsidP="00664643">
      <w:pPr>
        <w:rPr>
          <w:rFonts w:ascii="Verdana" w:hAnsi="Verdana" w:cs="Verdana"/>
          <w:sz w:val="18"/>
          <w:szCs w:val="18"/>
        </w:rPr>
      </w:pPr>
      <w:r w:rsidRPr="00664643">
        <w:rPr>
          <w:rFonts w:ascii="Verdana" w:hAnsi="Verdana" w:cs="Verdana"/>
          <w:b/>
          <w:sz w:val="18"/>
          <w:szCs w:val="18"/>
        </w:rPr>
        <w:t>Details</w:t>
      </w:r>
      <w:r>
        <w:rPr>
          <w:rFonts w:ascii="Verdana" w:hAnsi="Verdana" w:cs="Verdana"/>
          <w:sz w:val="18"/>
          <w:szCs w:val="18"/>
        </w:rPr>
        <w:t xml:space="preserve">          </w:t>
      </w:r>
      <w:r w:rsidR="00664643">
        <w:rPr>
          <w:rFonts w:ascii="Verdana" w:hAnsi="Verdana" w:cs="Verdana"/>
          <w:sz w:val="18"/>
          <w:szCs w:val="18"/>
        </w:rPr>
        <w:tab/>
      </w:r>
      <w:r>
        <w:rPr>
          <w:rFonts w:ascii="Verdana" w:hAnsi="Verdana" w:cs="Verdana"/>
          <w:b/>
          <w:bCs/>
          <w:sz w:val="18"/>
          <w:szCs w:val="18"/>
        </w:rPr>
        <w:t xml:space="preserve">: </w:t>
      </w:r>
      <w:r>
        <w:rPr>
          <w:rFonts w:ascii="Verdana" w:hAnsi="Verdana" w:cs="Verdana"/>
          <w:sz w:val="18"/>
          <w:szCs w:val="18"/>
        </w:rPr>
        <w:t xml:space="preserve"> </w:t>
      </w:r>
      <w:r w:rsidR="00664643" w:rsidRPr="00664643">
        <w:rPr>
          <w:rFonts w:ascii="Verdana" w:hAnsi="Verdana" w:cs="Verdana"/>
          <w:sz w:val="18"/>
          <w:szCs w:val="18"/>
        </w:rPr>
        <w:t xml:space="preserve">iLog is a core application of Apple Support. It is used by it’s associates world-wide to serve it’s customers. When an issue is found in iLog system the associates can provide feedback. The feedback automatically creates an incident ticket in Radar. Radar is the incident tracking tool used by Apple. </w:t>
      </w:r>
    </w:p>
    <w:p w:rsidR="00483087" w:rsidRPr="00664643" w:rsidRDefault="00483087" w:rsidP="00483087">
      <w:pPr>
        <w:jc w:val="both"/>
        <w:rPr>
          <w:rFonts w:ascii="Verdana" w:hAnsi="Verdana" w:cs="Verdana"/>
          <w:b/>
          <w:bCs/>
          <w:kern w:val="1"/>
          <w:sz w:val="18"/>
          <w:szCs w:val="18"/>
        </w:rPr>
      </w:pPr>
      <w:r w:rsidRPr="00664643">
        <w:rPr>
          <w:rFonts w:ascii="Verdana" w:hAnsi="Verdana" w:cs="Verdana"/>
          <w:b/>
          <w:sz w:val="18"/>
          <w:szCs w:val="18"/>
        </w:rPr>
        <w:t>Responsibilities:</w:t>
      </w:r>
    </w:p>
    <w:p w:rsidR="00483087" w:rsidRPr="00664643" w:rsidRDefault="00664643" w:rsidP="00483087">
      <w:pPr>
        <w:numPr>
          <w:ilvl w:val="0"/>
          <w:numId w:val="5"/>
        </w:numPr>
        <w:jc w:val="both"/>
        <w:rPr>
          <w:rFonts w:ascii="Verdana" w:hAnsi="Verdana" w:cs="Verdana"/>
          <w:sz w:val="18"/>
          <w:szCs w:val="18"/>
        </w:rPr>
      </w:pPr>
      <w:r w:rsidRPr="00664643">
        <w:rPr>
          <w:rFonts w:ascii="Verdana" w:hAnsi="Verdana" w:cs="Verdana"/>
          <w:sz w:val="18"/>
          <w:szCs w:val="18"/>
        </w:rPr>
        <w:t>I worked on the Wise-Monk project at Apple. The Wise-Monk project is a new application being developed at Apple. This application reads Splunk logs. It is being developed using “AngularJS” front-end and Aluminum 3.9 framework based middle tier.</w:t>
      </w:r>
      <w:r w:rsidR="00483087" w:rsidRPr="00664643">
        <w:rPr>
          <w:rFonts w:ascii="Verdana" w:hAnsi="Verdana" w:cs="Verdana"/>
          <w:sz w:val="18"/>
          <w:szCs w:val="18"/>
        </w:rPr>
        <w:t xml:space="preserve"> </w:t>
      </w:r>
    </w:p>
    <w:p w:rsidR="00483087" w:rsidRPr="00664643" w:rsidRDefault="00664643" w:rsidP="00483087">
      <w:pPr>
        <w:numPr>
          <w:ilvl w:val="0"/>
          <w:numId w:val="5"/>
        </w:numPr>
        <w:jc w:val="both"/>
        <w:rPr>
          <w:rFonts w:ascii="Verdana" w:hAnsi="Verdana" w:cs="Verdana"/>
          <w:sz w:val="18"/>
          <w:szCs w:val="18"/>
        </w:rPr>
      </w:pPr>
      <w:r w:rsidRPr="00664643">
        <w:rPr>
          <w:rFonts w:ascii="Verdana" w:hAnsi="Verdana" w:cs="Verdana"/>
          <w:sz w:val="18"/>
          <w:szCs w:val="18"/>
        </w:rPr>
        <w:t>I worked on exposing the data which is being stored in Oracle DB using REST services. I used Spring frame-work based Annotations to expose the data. Aluminum frame-work based Connection pooling to connet to Oracle DB. Maven was being used to build the project source code.</w:t>
      </w:r>
    </w:p>
    <w:p w:rsidR="00664643" w:rsidRPr="00664643" w:rsidRDefault="00664643" w:rsidP="00664643">
      <w:pPr>
        <w:numPr>
          <w:ilvl w:val="0"/>
          <w:numId w:val="5"/>
        </w:numPr>
        <w:jc w:val="both"/>
        <w:rPr>
          <w:rFonts w:ascii="Verdana" w:hAnsi="Verdana" w:cs="Verdana"/>
          <w:sz w:val="18"/>
          <w:szCs w:val="18"/>
        </w:rPr>
      </w:pPr>
      <w:r w:rsidRPr="00664643">
        <w:rPr>
          <w:rFonts w:ascii="Verdana" w:hAnsi="Verdana" w:cs="Verdana"/>
          <w:sz w:val="18"/>
          <w:szCs w:val="18"/>
        </w:rPr>
        <w:t>I developed API to create Radar tickets, APNS (Apple Notification Service) messages and Central Stations tickets for the project. I also worked on Elastic Search for Java for Analytics purpose.</w:t>
      </w:r>
    </w:p>
    <w:p w:rsidR="00483087" w:rsidRDefault="00483087" w:rsidP="00483087">
      <w:pPr>
        <w:tabs>
          <w:tab w:val="left" w:pos="2160"/>
        </w:tabs>
        <w:spacing w:before="40"/>
        <w:jc w:val="both"/>
        <w:rPr>
          <w:rFonts w:ascii="Verdana" w:hAnsi="Verdana" w:cs="Verdana"/>
          <w:bCs/>
          <w:kern w:val="1"/>
          <w:sz w:val="18"/>
          <w:szCs w:val="18"/>
        </w:rPr>
      </w:pPr>
    </w:p>
    <w:p w:rsidR="00483087" w:rsidRPr="00664643" w:rsidRDefault="00483087" w:rsidP="00483087">
      <w:pPr>
        <w:spacing w:before="40"/>
        <w:jc w:val="both"/>
        <w:rPr>
          <w:rFonts w:ascii="Verdana" w:hAnsi="Verdana" w:cs="Verdana"/>
          <w:b/>
          <w:sz w:val="18"/>
          <w:szCs w:val="18"/>
        </w:rPr>
      </w:pPr>
      <w:r>
        <w:rPr>
          <w:rFonts w:ascii="Verdana" w:hAnsi="Verdana" w:cs="Verdana"/>
          <w:b/>
          <w:sz w:val="18"/>
          <w:szCs w:val="18"/>
        </w:rPr>
        <w:t>Title</w:t>
      </w:r>
      <w:r>
        <w:rPr>
          <w:rFonts w:ascii="Verdana" w:hAnsi="Verdana" w:cs="Verdana"/>
          <w:b/>
          <w:sz w:val="18"/>
          <w:szCs w:val="18"/>
        </w:rPr>
        <w:tab/>
      </w:r>
      <w:r>
        <w:rPr>
          <w:rFonts w:ascii="Verdana" w:hAnsi="Verdana" w:cs="Verdana"/>
          <w:b/>
          <w:sz w:val="18"/>
          <w:szCs w:val="18"/>
        </w:rPr>
        <w:tab/>
        <w:t xml:space="preserve">:   </w:t>
      </w:r>
      <w:r w:rsidR="00664643" w:rsidRPr="00664643">
        <w:rPr>
          <w:rFonts w:ascii="Verdana" w:hAnsi="Verdana" w:cs="Verdana"/>
          <w:b/>
          <w:sz w:val="18"/>
          <w:szCs w:val="18"/>
        </w:rPr>
        <w:t>Agriculture Insurance Corporation</w:t>
      </w:r>
      <w:r w:rsidR="00664643">
        <w:rPr>
          <w:rFonts w:ascii="Verdana" w:hAnsi="Verdana" w:cs="Verdana"/>
          <w:b/>
          <w:sz w:val="18"/>
          <w:szCs w:val="18"/>
        </w:rPr>
        <w:tab/>
      </w:r>
      <w:r w:rsidR="00664643">
        <w:rPr>
          <w:rFonts w:ascii="Verdana" w:hAnsi="Verdana" w:cs="Verdana"/>
          <w:b/>
          <w:bCs/>
          <w:sz w:val="18"/>
          <w:szCs w:val="18"/>
        </w:rPr>
        <w:t xml:space="preserve">Duration : </w:t>
      </w:r>
      <w:r w:rsidR="00664643">
        <w:rPr>
          <w:rFonts w:ascii="Verdana" w:hAnsi="Verdana" w:cs="Verdana"/>
          <w:b/>
          <w:bCs/>
          <w:sz w:val="18"/>
          <w:szCs w:val="18"/>
        </w:rPr>
        <w:t>Jan</w:t>
      </w:r>
      <w:r w:rsidR="00664643">
        <w:rPr>
          <w:rFonts w:ascii="Verdana" w:hAnsi="Verdana" w:cs="Verdana"/>
          <w:b/>
          <w:bCs/>
          <w:sz w:val="18"/>
          <w:szCs w:val="18"/>
        </w:rPr>
        <w:t xml:space="preserve">  201</w:t>
      </w:r>
      <w:r w:rsidR="00664643">
        <w:rPr>
          <w:rFonts w:ascii="Verdana" w:hAnsi="Verdana" w:cs="Verdana"/>
          <w:b/>
          <w:bCs/>
          <w:sz w:val="18"/>
          <w:szCs w:val="18"/>
        </w:rPr>
        <w:t>7</w:t>
      </w:r>
      <w:r w:rsidR="00664643">
        <w:rPr>
          <w:rFonts w:ascii="Verdana" w:hAnsi="Verdana" w:cs="Verdana"/>
          <w:b/>
          <w:bCs/>
          <w:sz w:val="18"/>
          <w:szCs w:val="18"/>
        </w:rPr>
        <w:t xml:space="preserve"> – Oct 201</w:t>
      </w:r>
      <w:r w:rsidR="00664643">
        <w:rPr>
          <w:rFonts w:ascii="Verdana" w:hAnsi="Verdana" w:cs="Verdana"/>
          <w:b/>
          <w:bCs/>
          <w:sz w:val="18"/>
          <w:szCs w:val="18"/>
        </w:rPr>
        <w:t>7</w:t>
      </w:r>
    </w:p>
    <w:p w:rsidR="00664643" w:rsidRDefault="00483087" w:rsidP="00664643">
      <w:pPr>
        <w:pStyle w:val="PlainText"/>
        <w:widowControl/>
        <w:ind w:left="2160" w:hanging="2040"/>
      </w:pPr>
      <w:r>
        <w:rPr>
          <w:rFonts w:ascii="Verdana" w:hAnsi="Verdana" w:cs="Verdana"/>
          <w:sz w:val="18"/>
          <w:szCs w:val="18"/>
        </w:rPr>
        <w:t xml:space="preserve">Details          </w:t>
      </w:r>
      <w:r>
        <w:rPr>
          <w:rFonts w:ascii="Verdana" w:hAnsi="Verdana" w:cs="Verdana"/>
          <w:b/>
          <w:bCs/>
          <w:sz w:val="18"/>
          <w:szCs w:val="18"/>
        </w:rPr>
        <w:t xml:space="preserve">: </w:t>
      </w:r>
      <w:r>
        <w:rPr>
          <w:rFonts w:ascii="Verdana" w:hAnsi="Verdana" w:cs="Verdana"/>
          <w:sz w:val="18"/>
          <w:szCs w:val="18"/>
        </w:rPr>
        <w:t xml:space="preserve"> </w:t>
      </w:r>
      <w:r w:rsidR="00664643">
        <w:rPr>
          <w:rFonts w:ascii="Arial" w:hAnsi="Arial" w:cs="Arial"/>
          <w:i/>
          <w:color w:val="000000"/>
        </w:rPr>
        <w:t>Core Insurance Solution for Agriculture Insurance Corporation of India.</w:t>
      </w:r>
    </w:p>
    <w:p w:rsidR="00483087" w:rsidRDefault="00483087" w:rsidP="00664643">
      <w:pPr>
        <w:tabs>
          <w:tab w:val="left" w:pos="1725"/>
        </w:tabs>
        <w:spacing w:before="40"/>
        <w:ind w:left="1695" w:hanging="1665"/>
        <w:jc w:val="both"/>
      </w:pPr>
    </w:p>
    <w:p w:rsidR="00483087" w:rsidRDefault="00483087" w:rsidP="00483087">
      <w:pPr>
        <w:jc w:val="both"/>
        <w:rPr>
          <w:rFonts w:ascii="Verdana" w:hAnsi="Verdana" w:cs="Verdana"/>
          <w:bCs/>
          <w:kern w:val="1"/>
          <w:sz w:val="18"/>
          <w:szCs w:val="18"/>
        </w:rPr>
      </w:pPr>
      <w:r>
        <w:rPr>
          <w:rFonts w:ascii="Verdana" w:hAnsi="Verdana" w:cs="Verdana"/>
          <w:sz w:val="18"/>
          <w:szCs w:val="18"/>
        </w:rPr>
        <w:t>Responsibilities:</w:t>
      </w:r>
    </w:p>
    <w:p w:rsidR="00483087" w:rsidRDefault="00483087" w:rsidP="00483087">
      <w:pPr>
        <w:numPr>
          <w:ilvl w:val="0"/>
          <w:numId w:val="5"/>
        </w:numPr>
        <w:tabs>
          <w:tab w:val="left" w:pos="1725"/>
        </w:tabs>
        <w:spacing w:before="40"/>
        <w:jc w:val="both"/>
        <w:rPr>
          <w:rFonts w:ascii="Verdana" w:hAnsi="Verdana" w:cs="Verdana"/>
          <w:bCs/>
          <w:kern w:val="1"/>
          <w:sz w:val="18"/>
          <w:szCs w:val="18"/>
        </w:rPr>
      </w:pPr>
      <w:r>
        <w:rPr>
          <w:rFonts w:ascii="Verdana" w:hAnsi="Verdana" w:cs="Verdana"/>
          <w:bCs/>
          <w:kern w:val="1"/>
          <w:sz w:val="18"/>
          <w:szCs w:val="18"/>
        </w:rPr>
        <w:t xml:space="preserve">As a Lead developer involved in finalizing the technical architecture for the application including leading the design, coding, and testing and analysis tasks. </w:t>
      </w:r>
    </w:p>
    <w:p w:rsidR="00483087" w:rsidRPr="00664643" w:rsidRDefault="00664643" w:rsidP="00664643">
      <w:pPr>
        <w:pStyle w:val="PlainText"/>
        <w:widowControl/>
        <w:numPr>
          <w:ilvl w:val="0"/>
          <w:numId w:val="5"/>
        </w:numPr>
        <w:tabs>
          <w:tab w:val="left" w:pos="2880"/>
        </w:tabs>
        <w:rPr>
          <w:rFonts w:ascii="Verdana" w:hAnsi="Verdana" w:cs="Verdana"/>
          <w:bCs/>
          <w:kern w:val="1"/>
          <w:sz w:val="18"/>
          <w:szCs w:val="18"/>
          <w:lang w:eastAsia="ar-SA"/>
        </w:rPr>
      </w:pPr>
      <w:r w:rsidRPr="00664643">
        <w:rPr>
          <w:rFonts w:ascii="Verdana" w:hAnsi="Verdana" w:cs="Verdana"/>
          <w:bCs/>
          <w:kern w:val="1"/>
          <w:sz w:val="18"/>
          <w:szCs w:val="18"/>
          <w:lang w:eastAsia="ar-SA"/>
        </w:rPr>
        <w:t>Provided AngularJS support to the team by coming up with validation framework, multiple routing files per module and “Http-Interceptor” for authentication and authorization.  Prepared various sections in the design document viz. Database Scalability solution, Reverse Proxy based deployment considerations etc.Prepared Use Case Diagrams, Sequence Diagrams and Class Diagrams.</w:t>
      </w:r>
    </w:p>
    <w:p w:rsidR="00483087" w:rsidRDefault="00483087" w:rsidP="00483087">
      <w:pPr>
        <w:ind w:left="720" w:hanging="360"/>
        <w:jc w:val="both"/>
        <w:rPr>
          <w:rFonts w:ascii="Verdana" w:hAnsi="Verdana" w:cs="Verdana"/>
          <w:bCs/>
          <w:kern w:val="1"/>
          <w:sz w:val="18"/>
          <w:szCs w:val="18"/>
        </w:rPr>
      </w:pPr>
    </w:p>
    <w:p w:rsidR="00483087" w:rsidRDefault="00664643" w:rsidP="00483087">
      <w:pPr>
        <w:jc w:val="both"/>
        <w:rPr>
          <w:rFonts w:ascii="Verdana" w:hAnsi="Verdana" w:cs="Verdana"/>
          <w:b/>
          <w:sz w:val="18"/>
          <w:szCs w:val="18"/>
        </w:rPr>
      </w:pPr>
      <w:r>
        <w:rPr>
          <w:rFonts w:ascii="Verdana" w:hAnsi="Verdana" w:cs="Verdana"/>
          <w:b/>
          <w:bCs/>
          <w:sz w:val="18"/>
          <w:szCs w:val="18"/>
        </w:rPr>
        <w:t>Title</w:t>
      </w:r>
      <w:r w:rsidR="00483087">
        <w:rPr>
          <w:rFonts w:ascii="Verdana" w:hAnsi="Verdana" w:cs="Verdana"/>
          <w:b/>
          <w:bCs/>
          <w:sz w:val="18"/>
          <w:szCs w:val="18"/>
        </w:rPr>
        <w:t xml:space="preserve"> </w:t>
      </w:r>
      <w:r w:rsidR="00483087">
        <w:rPr>
          <w:rFonts w:ascii="Verdana" w:hAnsi="Verdana" w:cs="Verdana"/>
          <w:b/>
          <w:bCs/>
          <w:sz w:val="18"/>
          <w:szCs w:val="18"/>
        </w:rPr>
        <w:tab/>
      </w:r>
      <w:r w:rsidR="00483087">
        <w:rPr>
          <w:rFonts w:ascii="Verdana" w:hAnsi="Verdana" w:cs="Verdana"/>
          <w:b/>
          <w:bCs/>
          <w:sz w:val="18"/>
          <w:szCs w:val="18"/>
        </w:rPr>
        <w:tab/>
      </w:r>
      <w:r>
        <w:rPr>
          <w:rFonts w:ascii="Verdana" w:hAnsi="Verdana" w:cs="Verdana"/>
          <w:b/>
          <w:bCs/>
          <w:sz w:val="18"/>
          <w:szCs w:val="18"/>
        </w:rPr>
        <w:t xml:space="preserve">: </w:t>
      </w:r>
      <w:r>
        <w:rPr>
          <w:rFonts w:ascii="Arial" w:hAnsi="Arial" w:cs="Arial"/>
          <w:b/>
          <w:i/>
        </w:rPr>
        <w:t>Integration &amp; BPM</w:t>
      </w:r>
      <w:r>
        <w:rPr>
          <w:rFonts w:ascii="Verdana" w:hAnsi="Verdana" w:cs="Verdana"/>
          <w:b/>
          <w:bCs/>
          <w:sz w:val="18"/>
          <w:szCs w:val="18"/>
        </w:rPr>
        <w:t xml:space="preserve"> </w:t>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r>
      <w:r>
        <w:rPr>
          <w:rFonts w:ascii="Verdana" w:hAnsi="Verdana" w:cs="Verdana"/>
          <w:b/>
          <w:bCs/>
          <w:sz w:val="18"/>
          <w:szCs w:val="18"/>
        </w:rPr>
        <w:tab/>
      </w:r>
      <w:r w:rsidR="00483087">
        <w:rPr>
          <w:rFonts w:ascii="Verdana" w:hAnsi="Verdana" w:cs="Verdana"/>
          <w:b/>
          <w:bCs/>
          <w:sz w:val="18"/>
          <w:szCs w:val="18"/>
        </w:rPr>
        <w:t xml:space="preserve">Duration: </w:t>
      </w:r>
      <w:r>
        <w:rPr>
          <w:rFonts w:ascii="Verdana" w:hAnsi="Verdana" w:cs="Verdana"/>
          <w:b/>
          <w:bCs/>
          <w:sz w:val="18"/>
          <w:szCs w:val="18"/>
        </w:rPr>
        <w:t>Jan</w:t>
      </w:r>
      <w:r w:rsidR="00483087">
        <w:rPr>
          <w:rFonts w:ascii="Verdana" w:hAnsi="Verdana" w:cs="Verdana"/>
          <w:b/>
          <w:bCs/>
          <w:sz w:val="18"/>
          <w:szCs w:val="18"/>
        </w:rPr>
        <w:t xml:space="preserve"> 201</w:t>
      </w:r>
      <w:r>
        <w:rPr>
          <w:rFonts w:ascii="Verdana" w:hAnsi="Verdana" w:cs="Verdana"/>
          <w:b/>
          <w:bCs/>
          <w:sz w:val="18"/>
          <w:szCs w:val="18"/>
        </w:rPr>
        <w:t>6</w:t>
      </w:r>
      <w:r w:rsidR="00483087">
        <w:rPr>
          <w:rFonts w:ascii="Verdana" w:hAnsi="Verdana" w:cs="Verdana"/>
          <w:b/>
          <w:bCs/>
          <w:sz w:val="18"/>
          <w:szCs w:val="18"/>
        </w:rPr>
        <w:t xml:space="preserve"> – </w:t>
      </w:r>
      <w:r>
        <w:rPr>
          <w:rFonts w:ascii="Verdana" w:hAnsi="Verdana" w:cs="Verdana"/>
          <w:b/>
          <w:bCs/>
          <w:sz w:val="18"/>
          <w:szCs w:val="18"/>
        </w:rPr>
        <w:t>Dec</w:t>
      </w:r>
      <w:r w:rsidR="00483087">
        <w:rPr>
          <w:rFonts w:ascii="Verdana" w:hAnsi="Verdana" w:cs="Verdana"/>
          <w:b/>
          <w:bCs/>
          <w:sz w:val="18"/>
          <w:szCs w:val="18"/>
        </w:rPr>
        <w:t xml:space="preserve"> 2016</w:t>
      </w:r>
    </w:p>
    <w:p w:rsidR="00483087" w:rsidRDefault="00483087" w:rsidP="00483087">
      <w:pPr>
        <w:jc w:val="both"/>
        <w:rPr>
          <w:rFonts w:ascii="Verdana" w:hAnsi="Verdana" w:cs="Verdana"/>
          <w:b/>
          <w:sz w:val="18"/>
          <w:szCs w:val="18"/>
        </w:rPr>
      </w:pPr>
    </w:p>
    <w:p w:rsidR="00664643" w:rsidRPr="00664643" w:rsidRDefault="00483087" w:rsidP="00664643">
      <w:pPr>
        <w:pStyle w:val="PlainText"/>
        <w:widowControl/>
        <w:ind w:left="2160" w:hanging="2040"/>
        <w:rPr>
          <w:rFonts w:ascii="Verdana" w:hAnsi="Verdana" w:cs="Verdana"/>
          <w:bCs/>
          <w:kern w:val="1"/>
          <w:sz w:val="18"/>
          <w:szCs w:val="18"/>
          <w:lang w:eastAsia="ar-SA"/>
        </w:rPr>
      </w:pPr>
      <w:r>
        <w:rPr>
          <w:rFonts w:ascii="Verdana" w:hAnsi="Verdana" w:cs="Verdana"/>
          <w:sz w:val="18"/>
          <w:szCs w:val="18"/>
        </w:rPr>
        <w:t>Details             :</w:t>
      </w:r>
      <w:r>
        <w:rPr>
          <w:rFonts w:ascii="Verdana" w:hAnsi="Verdana" w:cs="Verdana"/>
          <w:sz w:val="18"/>
          <w:szCs w:val="18"/>
        </w:rPr>
        <w:tab/>
      </w:r>
      <w:r w:rsidR="00664643" w:rsidRPr="00664643">
        <w:rPr>
          <w:rFonts w:ascii="Verdana" w:hAnsi="Verdana" w:cs="Verdana"/>
          <w:bCs/>
          <w:kern w:val="1"/>
          <w:sz w:val="18"/>
          <w:szCs w:val="18"/>
          <w:lang w:eastAsia="ar-SA"/>
        </w:rPr>
        <w:t>Develop solutions in integration space using Oracle OSB, Oracle Fuse. Develop BPM solutions using BPM technologies such as jBPM and Oracle BPM.</w:t>
      </w:r>
    </w:p>
    <w:p w:rsidR="00483087" w:rsidRDefault="00483087" w:rsidP="00664643">
      <w:pPr>
        <w:tabs>
          <w:tab w:val="left" w:pos="2160"/>
        </w:tabs>
        <w:ind w:left="1800" w:hanging="1800"/>
        <w:jc w:val="both"/>
        <w:rPr>
          <w:rFonts w:ascii="Verdana" w:hAnsi="Verdana" w:cs="Verdana"/>
          <w:bCs/>
          <w:kern w:val="1"/>
          <w:sz w:val="18"/>
          <w:szCs w:val="18"/>
        </w:rPr>
      </w:pPr>
      <w:r>
        <w:rPr>
          <w:rFonts w:ascii="Verdana" w:hAnsi="Verdana" w:cs="Verdana"/>
          <w:sz w:val="18"/>
          <w:szCs w:val="18"/>
        </w:rPr>
        <w:t>Responsibilities:</w:t>
      </w:r>
    </w:p>
    <w:p w:rsidR="00664643" w:rsidRPr="00664643" w:rsidRDefault="00664643" w:rsidP="00664643">
      <w:pPr>
        <w:pStyle w:val="PlainText"/>
        <w:widowControl/>
        <w:numPr>
          <w:ilvl w:val="0"/>
          <w:numId w:val="5"/>
        </w:numPr>
        <w:tabs>
          <w:tab w:val="left" w:pos="2880"/>
        </w:tabs>
        <w:rPr>
          <w:rFonts w:ascii="Verdana" w:hAnsi="Verdana" w:cs="Verdana"/>
          <w:bCs/>
          <w:kern w:val="1"/>
          <w:sz w:val="18"/>
          <w:szCs w:val="18"/>
          <w:lang w:eastAsia="ar-SA"/>
        </w:rPr>
      </w:pPr>
      <w:r w:rsidRPr="00664643">
        <w:rPr>
          <w:rFonts w:ascii="Verdana" w:hAnsi="Verdana" w:cs="Verdana"/>
          <w:bCs/>
          <w:kern w:val="1"/>
          <w:sz w:val="18"/>
          <w:szCs w:val="18"/>
          <w:lang w:eastAsia="ar-SA"/>
        </w:rPr>
        <w:t xml:space="preserve">Designed and developed File parsing solutions using Oracle OSB for Aramco.  </w:t>
      </w:r>
    </w:p>
    <w:p w:rsidR="00483087" w:rsidRDefault="00664643" w:rsidP="00664643">
      <w:pPr>
        <w:pStyle w:val="PlainText"/>
        <w:widowControl/>
        <w:numPr>
          <w:ilvl w:val="0"/>
          <w:numId w:val="5"/>
        </w:numPr>
        <w:tabs>
          <w:tab w:val="left" w:pos="2880"/>
        </w:tabs>
        <w:rPr>
          <w:rFonts w:ascii="Verdana" w:hAnsi="Verdana" w:cs="Verdana"/>
          <w:bCs/>
          <w:kern w:val="1"/>
          <w:sz w:val="18"/>
          <w:szCs w:val="18"/>
          <w:lang w:eastAsia="ar-SA"/>
        </w:rPr>
      </w:pPr>
      <w:r w:rsidRPr="00664643">
        <w:rPr>
          <w:rFonts w:ascii="Verdana" w:hAnsi="Verdana" w:cs="Verdana"/>
          <w:bCs/>
          <w:kern w:val="1"/>
          <w:sz w:val="18"/>
          <w:szCs w:val="18"/>
          <w:lang w:eastAsia="ar-SA"/>
        </w:rPr>
        <w:t>Designed Web Service Integration solution using Oracle OSB.</w:t>
      </w:r>
      <w:r>
        <w:rPr>
          <w:rFonts w:ascii="Verdana" w:hAnsi="Verdana" w:cs="Verdana"/>
          <w:bCs/>
          <w:kern w:val="1"/>
          <w:sz w:val="18"/>
          <w:szCs w:val="18"/>
          <w:lang w:eastAsia="ar-SA"/>
        </w:rPr>
        <w:t xml:space="preserve"> </w:t>
      </w:r>
      <w:r w:rsidRPr="00664643">
        <w:rPr>
          <w:rFonts w:ascii="Verdana" w:hAnsi="Verdana" w:cs="Verdana"/>
          <w:bCs/>
          <w:kern w:val="1"/>
          <w:sz w:val="18"/>
          <w:szCs w:val="18"/>
        </w:rPr>
        <w:t>Designed BPM model using KIE workbench using jBPM.</w:t>
      </w:r>
    </w:p>
    <w:p w:rsidR="00664643" w:rsidRPr="00664643" w:rsidRDefault="00664643" w:rsidP="00664643">
      <w:pPr>
        <w:pStyle w:val="PlainText"/>
        <w:widowControl/>
        <w:tabs>
          <w:tab w:val="left" w:pos="2880"/>
        </w:tabs>
        <w:ind w:left="720"/>
        <w:rPr>
          <w:rFonts w:ascii="Verdana" w:hAnsi="Verdana" w:cs="Verdana"/>
          <w:bCs/>
          <w:kern w:val="1"/>
          <w:sz w:val="18"/>
          <w:szCs w:val="18"/>
          <w:lang w:eastAsia="ar-SA"/>
        </w:rPr>
      </w:pPr>
    </w:p>
    <w:p w:rsidR="00483087" w:rsidRDefault="00483087" w:rsidP="00483087">
      <w:pPr>
        <w:jc w:val="both"/>
        <w:rPr>
          <w:rFonts w:ascii="Verdana" w:hAnsi="Verdana" w:cs="Verdana"/>
          <w:b/>
          <w:sz w:val="18"/>
          <w:szCs w:val="18"/>
        </w:rPr>
      </w:pPr>
      <w:r>
        <w:rPr>
          <w:rFonts w:ascii="Verdana" w:hAnsi="Verdana" w:cs="Verdana"/>
          <w:b/>
          <w:bCs/>
          <w:sz w:val="18"/>
          <w:szCs w:val="18"/>
        </w:rPr>
        <w:t xml:space="preserve">Client </w:t>
      </w:r>
      <w:r>
        <w:rPr>
          <w:rFonts w:ascii="Verdana" w:hAnsi="Verdana" w:cs="Verdana"/>
          <w:b/>
          <w:bCs/>
          <w:sz w:val="18"/>
          <w:szCs w:val="18"/>
        </w:rPr>
        <w:tab/>
      </w:r>
      <w:r>
        <w:rPr>
          <w:rFonts w:ascii="Verdana" w:hAnsi="Verdana" w:cs="Verdana"/>
          <w:b/>
          <w:bCs/>
          <w:sz w:val="18"/>
          <w:szCs w:val="18"/>
        </w:rPr>
        <w:tab/>
        <w:t>:    Qata</w:t>
      </w:r>
      <w:r w:rsidR="009C3749">
        <w:rPr>
          <w:rFonts w:ascii="Verdana" w:hAnsi="Verdana" w:cs="Verdana"/>
          <w:b/>
          <w:bCs/>
          <w:sz w:val="18"/>
          <w:szCs w:val="18"/>
        </w:rPr>
        <w:t>r Airways</w:t>
      </w:r>
      <w:r w:rsidR="009C3749">
        <w:rPr>
          <w:rFonts w:ascii="Verdana" w:hAnsi="Verdana" w:cs="Verdana"/>
          <w:b/>
          <w:bCs/>
          <w:sz w:val="18"/>
          <w:szCs w:val="18"/>
        </w:rPr>
        <w:tab/>
      </w:r>
      <w:r w:rsidR="009C3749">
        <w:rPr>
          <w:rFonts w:ascii="Verdana" w:hAnsi="Verdana" w:cs="Verdana"/>
          <w:b/>
          <w:bCs/>
          <w:sz w:val="18"/>
          <w:szCs w:val="18"/>
        </w:rPr>
        <w:tab/>
      </w:r>
      <w:r w:rsidR="009C3749">
        <w:rPr>
          <w:rFonts w:ascii="Verdana" w:hAnsi="Verdana" w:cs="Verdana"/>
          <w:b/>
          <w:bCs/>
          <w:sz w:val="18"/>
          <w:szCs w:val="18"/>
        </w:rPr>
        <w:tab/>
      </w:r>
      <w:r w:rsidR="009C3749">
        <w:rPr>
          <w:rFonts w:ascii="Verdana" w:hAnsi="Verdana" w:cs="Verdana"/>
          <w:b/>
          <w:bCs/>
          <w:sz w:val="18"/>
          <w:szCs w:val="18"/>
        </w:rPr>
        <w:tab/>
      </w:r>
      <w:r>
        <w:rPr>
          <w:rFonts w:ascii="Verdana" w:hAnsi="Verdana" w:cs="Verdana"/>
          <w:b/>
          <w:bCs/>
          <w:sz w:val="18"/>
          <w:szCs w:val="18"/>
        </w:rPr>
        <w:t xml:space="preserve">Duration : </w:t>
      </w:r>
      <w:r w:rsidR="009C3749">
        <w:rPr>
          <w:rFonts w:ascii="Verdana" w:hAnsi="Verdana" w:cs="Verdana"/>
          <w:b/>
          <w:bCs/>
          <w:sz w:val="18"/>
          <w:szCs w:val="18"/>
        </w:rPr>
        <w:t>Apr</w:t>
      </w:r>
      <w:r>
        <w:rPr>
          <w:rFonts w:ascii="Verdana" w:hAnsi="Verdana" w:cs="Verdana"/>
          <w:b/>
          <w:bCs/>
          <w:sz w:val="18"/>
          <w:szCs w:val="18"/>
        </w:rPr>
        <w:t>’201</w:t>
      </w:r>
      <w:r w:rsidR="009C3749">
        <w:rPr>
          <w:rFonts w:ascii="Verdana" w:hAnsi="Verdana" w:cs="Verdana"/>
          <w:b/>
          <w:bCs/>
          <w:sz w:val="18"/>
          <w:szCs w:val="18"/>
        </w:rPr>
        <w:t>3</w:t>
      </w:r>
      <w:r>
        <w:rPr>
          <w:rFonts w:ascii="Verdana" w:hAnsi="Verdana" w:cs="Verdana"/>
          <w:b/>
          <w:bCs/>
          <w:sz w:val="18"/>
          <w:szCs w:val="18"/>
        </w:rPr>
        <w:t xml:space="preserve"> – </w:t>
      </w:r>
      <w:r w:rsidR="009C3749">
        <w:rPr>
          <w:rFonts w:ascii="Verdana" w:hAnsi="Verdana" w:cs="Verdana"/>
          <w:b/>
          <w:bCs/>
          <w:sz w:val="18"/>
          <w:szCs w:val="18"/>
        </w:rPr>
        <w:t>Jan</w:t>
      </w:r>
      <w:r>
        <w:rPr>
          <w:rFonts w:ascii="Verdana" w:hAnsi="Verdana" w:cs="Verdana"/>
          <w:b/>
          <w:bCs/>
          <w:sz w:val="18"/>
          <w:szCs w:val="18"/>
        </w:rPr>
        <w:t xml:space="preserve"> 2015</w:t>
      </w:r>
    </w:p>
    <w:p w:rsidR="00483087" w:rsidRDefault="00483087" w:rsidP="00483087">
      <w:pPr>
        <w:spacing w:before="40"/>
        <w:jc w:val="both"/>
        <w:rPr>
          <w:rFonts w:ascii="Verdana" w:hAnsi="Verdana" w:cs="Verdana"/>
          <w:sz w:val="18"/>
          <w:szCs w:val="18"/>
        </w:rPr>
      </w:pPr>
      <w:r>
        <w:rPr>
          <w:rFonts w:ascii="Verdana" w:hAnsi="Verdana" w:cs="Verdana"/>
          <w:b/>
          <w:sz w:val="18"/>
          <w:szCs w:val="18"/>
        </w:rPr>
        <w:t>Title</w:t>
      </w:r>
      <w:r>
        <w:rPr>
          <w:rFonts w:ascii="Verdana" w:hAnsi="Verdana" w:cs="Verdana"/>
          <w:b/>
          <w:sz w:val="18"/>
          <w:szCs w:val="18"/>
        </w:rPr>
        <w:tab/>
      </w:r>
      <w:r>
        <w:rPr>
          <w:rFonts w:ascii="Verdana" w:hAnsi="Verdana" w:cs="Verdana"/>
          <w:b/>
          <w:sz w:val="18"/>
          <w:szCs w:val="18"/>
        </w:rPr>
        <w:tab/>
        <w:t>:    CROAMIS (Cargo Domain)</w:t>
      </w:r>
      <w:r>
        <w:rPr>
          <w:rFonts w:ascii="Verdana" w:hAnsi="Verdana" w:cs="Verdana"/>
          <w:sz w:val="18"/>
          <w:szCs w:val="18"/>
        </w:rPr>
        <w:t xml:space="preserve"> </w:t>
      </w:r>
      <w:r>
        <w:rPr>
          <w:rFonts w:ascii="Verdana" w:hAnsi="Verdana" w:cs="Verdana"/>
          <w:sz w:val="18"/>
          <w:szCs w:val="18"/>
        </w:rPr>
        <w:tab/>
      </w:r>
      <w:r>
        <w:rPr>
          <w:rFonts w:ascii="Verdana" w:hAnsi="Verdana" w:cs="Verdana"/>
          <w:sz w:val="18"/>
          <w:szCs w:val="18"/>
        </w:rPr>
        <w:tab/>
      </w:r>
      <w:r>
        <w:rPr>
          <w:rFonts w:ascii="Verdana" w:hAnsi="Verdana" w:cs="Verdana"/>
          <w:sz w:val="18"/>
          <w:szCs w:val="18"/>
        </w:rPr>
        <w:tab/>
      </w:r>
    </w:p>
    <w:p w:rsidR="00483087" w:rsidRDefault="00483087" w:rsidP="00483087">
      <w:pPr>
        <w:tabs>
          <w:tab w:val="left" w:pos="1800"/>
        </w:tabs>
        <w:ind w:left="1800" w:hanging="1800"/>
        <w:jc w:val="both"/>
        <w:rPr>
          <w:rFonts w:ascii="Verdana" w:hAnsi="Verdana" w:cs="Verdana"/>
          <w:sz w:val="18"/>
          <w:szCs w:val="18"/>
        </w:rPr>
      </w:pPr>
      <w:r>
        <w:rPr>
          <w:rFonts w:ascii="Verdana" w:hAnsi="Verdana" w:cs="Verdana"/>
          <w:sz w:val="18"/>
          <w:szCs w:val="18"/>
        </w:rPr>
        <w:t>Details             :</w:t>
      </w:r>
      <w:r>
        <w:rPr>
          <w:rFonts w:ascii="Verdana" w:hAnsi="Verdana" w:cs="Verdana"/>
          <w:sz w:val="18"/>
          <w:szCs w:val="18"/>
        </w:rPr>
        <w:tab/>
        <w:t xml:space="preserve">Project developed based on J2EE technology, offering horizontal scalability, in-memory caching, multi-platform compliance and database independence on SOA, ensuring reduced cost of ownership. Scope includes reservation, booking, schedule management, capacity management, customer management, supplier &amp; partner management, embargo management, cargo ground handling including automated warehouse support, land side automation, export-import-transit operations, special cargo handling, Air Waybill data management, pricing and revenue accounting. In addition, also covers ULD management and cargo claims automation. </w:t>
      </w:r>
    </w:p>
    <w:p w:rsidR="00483087" w:rsidRDefault="00483087" w:rsidP="00483087">
      <w:pPr>
        <w:jc w:val="both"/>
        <w:rPr>
          <w:rFonts w:ascii="Verdana" w:hAnsi="Verdana" w:cs="Verdana"/>
          <w:sz w:val="18"/>
          <w:szCs w:val="18"/>
        </w:rPr>
      </w:pPr>
      <w:r>
        <w:rPr>
          <w:rFonts w:ascii="Verdana" w:hAnsi="Verdana" w:cs="Verdana"/>
          <w:sz w:val="18"/>
          <w:szCs w:val="18"/>
        </w:rPr>
        <w:t>Technologies:</w:t>
      </w:r>
    </w:p>
    <w:p w:rsidR="00483087" w:rsidRDefault="00483087" w:rsidP="00483087">
      <w:pPr>
        <w:numPr>
          <w:ilvl w:val="0"/>
          <w:numId w:val="1"/>
        </w:numPr>
        <w:jc w:val="both"/>
        <w:rPr>
          <w:rFonts w:ascii="Verdana" w:hAnsi="Verdana" w:cs="Verdana"/>
          <w:sz w:val="18"/>
          <w:szCs w:val="18"/>
        </w:rPr>
      </w:pPr>
      <w:r>
        <w:rPr>
          <w:rFonts w:ascii="Verdana" w:hAnsi="Verdana" w:cs="Verdana"/>
          <w:sz w:val="18"/>
          <w:szCs w:val="18"/>
        </w:rPr>
        <w:lastRenderedPageBreak/>
        <w:t>Core Java, J2ee, XML, Spring Core, Spring Data JPA, Spring ORM, Gradle, Oracle / MySQL, REST API</w:t>
      </w:r>
    </w:p>
    <w:p w:rsidR="00483087" w:rsidRDefault="00483087" w:rsidP="00483087">
      <w:pPr>
        <w:tabs>
          <w:tab w:val="left" w:pos="792"/>
        </w:tabs>
        <w:ind w:left="720"/>
        <w:jc w:val="both"/>
        <w:rPr>
          <w:rFonts w:ascii="Verdana" w:hAnsi="Verdana" w:cs="Verdana"/>
          <w:sz w:val="18"/>
          <w:szCs w:val="18"/>
        </w:rPr>
      </w:pPr>
      <w:r>
        <w:rPr>
          <w:rFonts w:ascii="Verdana" w:hAnsi="Verdana" w:cs="Verdana"/>
          <w:sz w:val="18"/>
          <w:szCs w:val="18"/>
        </w:rPr>
        <w:t xml:space="preserve">  </w:t>
      </w:r>
    </w:p>
    <w:p w:rsidR="00483087" w:rsidRDefault="00483087" w:rsidP="00483087">
      <w:pPr>
        <w:jc w:val="both"/>
        <w:rPr>
          <w:rFonts w:ascii="Verdana" w:hAnsi="Verdana" w:cs="Verdana"/>
          <w:bCs/>
          <w:kern w:val="1"/>
          <w:sz w:val="18"/>
          <w:szCs w:val="18"/>
        </w:rPr>
      </w:pPr>
      <w:r>
        <w:rPr>
          <w:rFonts w:ascii="Verdana" w:hAnsi="Verdana" w:cs="Verdana"/>
          <w:sz w:val="18"/>
          <w:szCs w:val="18"/>
        </w:rPr>
        <w:t>Responsibilities:</w:t>
      </w:r>
    </w:p>
    <w:p w:rsidR="000A36DE" w:rsidRPr="000A36DE" w:rsidRDefault="000A36DE" w:rsidP="000A36DE">
      <w:pPr>
        <w:pStyle w:val="PlainText"/>
        <w:widowControl/>
        <w:numPr>
          <w:ilvl w:val="0"/>
          <w:numId w:val="5"/>
        </w:numPr>
        <w:tabs>
          <w:tab w:val="left" w:pos="2880"/>
        </w:tabs>
        <w:rPr>
          <w:rFonts w:ascii="Verdana" w:hAnsi="Verdana" w:cs="Verdana"/>
          <w:sz w:val="18"/>
          <w:szCs w:val="18"/>
          <w:lang w:eastAsia="ar-SA"/>
        </w:rPr>
      </w:pPr>
      <w:r w:rsidRPr="000A36DE">
        <w:rPr>
          <w:rFonts w:ascii="Verdana" w:hAnsi="Verdana" w:cs="Verdana"/>
          <w:sz w:val="18"/>
          <w:szCs w:val="18"/>
          <w:lang w:eastAsia="ar-SA"/>
        </w:rPr>
        <w:t>I conducted customer workshops to gather requirements, and proposed authentication and authorization solution for a leading airline.</w:t>
      </w:r>
    </w:p>
    <w:p w:rsidR="00483087" w:rsidRPr="000A36DE" w:rsidRDefault="000A36DE" w:rsidP="00483087">
      <w:pPr>
        <w:numPr>
          <w:ilvl w:val="0"/>
          <w:numId w:val="5"/>
        </w:numPr>
        <w:jc w:val="both"/>
        <w:rPr>
          <w:rFonts w:ascii="Verdana" w:hAnsi="Verdana" w:cs="Verdana"/>
          <w:sz w:val="18"/>
          <w:szCs w:val="18"/>
        </w:rPr>
      </w:pPr>
      <w:r w:rsidRPr="000A36DE">
        <w:rPr>
          <w:rFonts w:ascii="Verdana" w:hAnsi="Verdana" w:cs="Verdana"/>
          <w:sz w:val="18"/>
          <w:szCs w:val="18"/>
        </w:rPr>
        <w:t>I designed and implemented Spring Security based solution which integrated with existing LDAP, DB and Kerberos systems for authentication.</w:t>
      </w:r>
    </w:p>
    <w:p w:rsidR="000A36DE" w:rsidRPr="000A36DE" w:rsidRDefault="000A36DE" w:rsidP="00483087">
      <w:pPr>
        <w:numPr>
          <w:ilvl w:val="0"/>
          <w:numId w:val="5"/>
        </w:numPr>
        <w:jc w:val="both"/>
        <w:rPr>
          <w:rFonts w:ascii="Verdana" w:hAnsi="Verdana" w:cs="Verdana"/>
          <w:sz w:val="18"/>
          <w:szCs w:val="18"/>
        </w:rPr>
      </w:pPr>
      <w:r w:rsidRPr="000A36DE">
        <w:rPr>
          <w:rFonts w:ascii="Verdana" w:hAnsi="Verdana" w:cs="Verdana"/>
          <w:sz w:val="18"/>
          <w:szCs w:val="18"/>
        </w:rPr>
        <w:t>I did consulting assignment to explore vulnerabilities in the application and then proposed and implemented solution to protect against common security threats such CSRF(Cross Site Request Forgery) and XFS(Cross Frame Scripting).</w:t>
      </w:r>
    </w:p>
    <w:p w:rsidR="006378E5" w:rsidRPr="006378E5" w:rsidRDefault="006378E5" w:rsidP="006378E5">
      <w:pPr>
        <w:jc w:val="both"/>
        <w:rPr>
          <w:rFonts w:ascii="Verdana" w:hAnsi="Verdana" w:cs="Verdana"/>
          <w:bCs/>
          <w:kern w:val="1"/>
          <w:szCs w:val="18"/>
        </w:rPr>
      </w:pPr>
    </w:p>
    <w:p w:rsidR="00483087" w:rsidRDefault="006378E5" w:rsidP="00483087">
      <w:pPr>
        <w:jc w:val="both"/>
        <w:rPr>
          <w:rFonts w:ascii="Verdana" w:hAnsi="Verdana" w:cs="Verdana"/>
          <w:b/>
          <w:sz w:val="18"/>
          <w:szCs w:val="18"/>
        </w:rPr>
      </w:pPr>
      <w:r w:rsidRPr="006378E5">
        <w:rPr>
          <w:rFonts w:ascii="Verdana" w:hAnsi="Verdana" w:cs="Verdana"/>
          <w:b/>
          <w:sz w:val="18"/>
          <w:szCs w:val="18"/>
        </w:rPr>
        <w:t>Global Command Center</w:t>
      </w:r>
      <w:r>
        <w:rPr>
          <w:rFonts w:ascii="Verdana" w:hAnsi="Verdana" w:cs="Verdana"/>
          <w:b/>
          <w:sz w:val="18"/>
          <w:szCs w:val="18"/>
        </w:rPr>
        <w:tab/>
        <w:t xml:space="preserve">    </w:t>
      </w:r>
      <w:r>
        <w:rPr>
          <w:rFonts w:ascii="Verdana" w:hAnsi="Verdana" w:cs="Verdana"/>
          <w:b/>
          <w:sz w:val="18"/>
          <w:szCs w:val="18"/>
        </w:rPr>
        <w:tab/>
        <w:t xml:space="preserve"> Architect </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r>
      <w:r w:rsidR="00483087">
        <w:rPr>
          <w:rFonts w:ascii="Verdana" w:hAnsi="Verdana" w:cs="Verdana"/>
          <w:b/>
          <w:sz w:val="18"/>
          <w:szCs w:val="18"/>
        </w:rPr>
        <w:t>March 200</w:t>
      </w:r>
      <w:r>
        <w:rPr>
          <w:rFonts w:ascii="Verdana" w:hAnsi="Verdana" w:cs="Verdana"/>
          <w:b/>
          <w:sz w:val="18"/>
          <w:szCs w:val="18"/>
        </w:rPr>
        <w:t>9</w:t>
      </w:r>
      <w:r w:rsidR="00483087">
        <w:rPr>
          <w:rFonts w:ascii="Verdana" w:hAnsi="Verdana" w:cs="Verdana"/>
          <w:b/>
          <w:sz w:val="18"/>
          <w:szCs w:val="18"/>
        </w:rPr>
        <w:t xml:space="preserve"> - </w:t>
      </w:r>
      <w:r>
        <w:rPr>
          <w:rFonts w:ascii="Verdana" w:hAnsi="Verdana" w:cs="Verdana"/>
          <w:b/>
          <w:sz w:val="18"/>
          <w:szCs w:val="18"/>
        </w:rPr>
        <w:t>Jul</w:t>
      </w:r>
      <w:r w:rsidR="00483087">
        <w:rPr>
          <w:rFonts w:ascii="Verdana" w:hAnsi="Verdana" w:cs="Verdana"/>
          <w:b/>
          <w:sz w:val="18"/>
          <w:szCs w:val="18"/>
        </w:rPr>
        <w:t xml:space="preserve"> 20</w:t>
      </w:r>
      <w:r>
        <w:rPr>
          <w:rFonts w:ascii="Verdana" w:hAnsi="Verdana" w:cs="Verdana"/>
          <w:b/>
          <w:sz w:val="18"/>
          <w:szCs w:val="18"/>
        </w:rPr>
        <w:t>11</w:t>
      </w:r>
      <w:r w:rsidR="00483087">
        <w:rPr>
          <w:rFonts w:ascii="Verdana" w:hAnsi="Verdana" w:cs="Verdana"/>
          <w:b/>
          <w:sz w:val="18"/>
          <w:szCs w:val="18"/>
        </w:rPr>
        <w:t xml:space="preserve"> </w:t>
      </w:r>
    </w:p>
    <w:p w:rsidR="006378E5" w:rsidRPr="006378E5" w:rsidRDefault="006378E5" w:rsidP="006378E5">
      <w:pPr>
        <w:pStyle w:val="PlainText"/>
        <w:widowControl/>
        <w:ind w:left="2160" w:hanging="2040"/>
        <w:rPr>
          <w:rFonts w:ascii="Verdana" w:hAnsi="Verdana" w:cs="Verdana"/>
          <w:sz w:val="18"/>
          <w:szCs w:val="18"/>
          <w:lang w:eastAsia="ar-SA"/>
        </w:rPr>
      </w:pPr>
      <w:r w:rsidRPr="006378E5">
        <w:rPr>
          <w:rFonts w:ascii="Verdana" w:hAnsi="Verdana" w:cs="Verdana"/>
          <w:sz w:val="18"/>
          <w:szCs w:val="18"/>
        </w:rPr>
        <w:t xml:space="preserve">Details </w:t>
      </w:r>
      <w:r>
        <w:rPr>
          <w:rFonts w:ascii="Verdana" w:hAnsi="Verdana" w:cs="Verdana"/>
          <w:sz w:val="18"/>
          <w:szCs w:val="18"/>
        </w:rPr>
        <w:t xml:space="preserve">: </w:t>
      </w:r>
      <w:r w:rsidRPr="006378E5">
        <w:rPr>
          <w:rFonts w:ascii="Verdana" w:hAnsi="Verdana" w:cs="Verdana"/>
          <w:sz w:val="18"/>
          <w:szCs w:val="18"/>
          <w:lang w:eastAsia="ar-SA"/>
        </w:rPr>
        <w:t>Global Command Center develops tools for the Technolog</w:t>
      </w:r>
      <w:r>
        <w:rPr>
          <w:rFonts w:ascii="Verdana" w:hAnsi="Verdana" w:cs="Verdana"/>
          <w:sz w:val="18"/>
          <w:szCs w:val="18"/>
          <w:lang w:eastAsia="ar-SA"/>
        </w:rPr>
        <w:t xml:space="preserve">y Infrastructure Services (TIS) </w:t>
      </w:r>
      <w:r w:rsidRPr="006378E5">
        <w:rPr>
          <w:rFonts w:ascii="Verdana" w:hAnsi="Verdana" w:cs="Verdana"/>
          <w:sz w:val="18"/>
          <w:szCs w:val="18"/>
          <w:lang w:eastAsia="ar-SA"/>
        </w:rPr>
        <w:t>horizontal of Wipro Technologies. These tools help the Wipro    Delivery teams in delivering better services. Some the tools include a portal application, patent pending B2B gateway, GCC Operations Create and Track (GOCAT), CSAT application etc.</w:t>
      </w:r>
    </w:p>
    <w:p w:rsidR="006378E5" w:rsidRPr="006378E5" w:rsidRDefault="006378E5" w:rsidP="00483087">
      <w:pPr>
        <w:jc w:val="both"/>
        <w:rPr>
          <w:rFonts w:ascii="Verdana" w:hAnsi="Verdana" w:cs="Verdana"/>
          <w:sz w:val="18"/>
          <w:szCs w:val="18"/>
        </w:rPr>
      </w:pPr>
    </w:p>
    <w:p w:rsidR="00483087" w:rsidRDefault="00483087" w:rsidP="00483087">
      <w:pPr>
        <w:jc w:val="both"/>
        <w:rPr>
          <w:rFonts w:ascii="Verdana" w:hAnsi="Verdana" w:cs="Verdana"/>
          <w:b/>
          <w:sz w:val="18"/>
          <w:szCs w:val="18"/>
        </w:rPr>
      </w:pPr>
    </w:p>
    <w:p w:rsidR="006378E5" w:rsidRDefault="006378E5" w:rsidP="006378E5">
      <w:pPr>
        <w:jc w:val="both"/>
        <w:rPr>
          <w:rFonts w:ascii="Verdana" w:hAnsi="Verdana" w:cs="Verdana"/>
          <w:b/>
          <w:sz w:val="18"/>
          <w:szCs w:val="18"/>
        </w:rPr>
      </w:pPr>
      <w:r>
        <w:rPr>
          <w:rFonts w:ascii="Verdana" w:hAnsi="Verdana" w:cs="Verdana"/>
          <w:b/>
          <w:sz w:val="18"/>
          <w:szCs w:val="18"/>
        </w:rPr>
        <w:t>DSL Software Limited</w:t>
      </w:r>
      <w:r>
        <w:rPr>
          <w:rFonts w:ascii="Verdana" w:hAnsi="Verdana" w:cs="Verdana"/>
          <w:b/>
          <w:sz w:val="18"/>
          <w:szCs w:val="18"/>
        </w:rPr>
        <w:t xml:space="preserve">, </w:t>
      </w:r>
      <w:r>
        <w:rPr>
          <w:rFonts w:ascii="Verdana" w:hAnsi="Verdana" w:cs="Verdana"/>
          <w:b/>
          <w:sz w:val="18"/>
          <w:szCs w:val="18"/>
        </w:rPr>
        <w:t>Bangalore</w:t>
      </w:r>
      <w:r>
        <w:rPr>
          <w:rFonts w:ascii="Verdana" w:hAnsi="Verdana" w:cs="Verdana"/>
          <w:b/>
          <w:sz w:val="18"/>
          <w:szCs w:val="18"/>
        </w:rPr>
        <w:tab/>
        <w:t xml:space="preserve">    </w:t>
      </w:r>
      <w:r>
        <w:rPr>
          <w:rFonts w:ascii="Verdana" w:hAnsi="Verdana" w:cs="Verdana"/>
          <w:b/>
          <w:sz w:val="18"/>
          <w:szCs w:val="18"/>
        </w:rPr>
        <w:tab/>
        <w:t xml:space="preserve"> Technical Team Lead  </w:t>
      </w:r>
      <w:r w:rsidR="00BE5BE8">
        <w:rPr>
          <w:rFonts w:ascii="Verdana" w:hAnsi="Verdana" w:cs="Verdana"/>
          <w:b/>
          <w:sz w:val="18"/>
          <w:szCs w:val="18"/>
        </w:rPr>
        <w:t xml:space="preserve">             </w:t>
      </w:r>
      <w:r>
        <w:rPr>
          <w:rFonts w:ascii="Verdana" w:hAnsi="Verdana" w:cs="Verdana"/>
          <w:b/>
          <w:sz w:val="18"/>
          <w:szCs w:val="18"/>
        </w:rPr>
        <w:t>Dec</w:t>
      </w:r>
      <w:r>
        <w:rPr>
          <w:rFonts w:ascii="Verdana" w:hAnsi="Verdana" w:cs="Verdana"/>
          <w:b/>
          <w:sz w:val="18"/>
          <w:szCs w:val="18"/>
        </w:rPr>
        <w:t xml:space="preserve"> 200</w:t>
      </w:r>
      <w:r>
        <w:rPr>
          <w:rFonts w:ascii="Verdana" w:hAnsi="Verdana" w:cs="Verdana"/>
          <w:b/>
          <w:sz w:val="18"/>
          <w:szCs w:val="18"/>
        </w:rPr>
        <w:t>2</w:t>
      </w:r>
      <w:r>
        <w:rPr>
          <w:rFonts w:ascii="Verdana" w:hAnsi="Verdana" w:cs="Verdana"/>
          <w:b/>
          <w:sz w:val="18"/>
          <w:szCs w:val="18"/>
        </w:rPr>
        <w:t xml:space="preserve"> - </w:t>
      </w:r>
      <w:r>
        <w:rPr>
          <w:rFonts w:ascii="Verdana" w:hAnsi="Verdana" w:cs="Verdana"/>
          <w:b/>
          <w:sz w:val="18"/>
          <w:szCs w:val="18"/>
        </w:rPr>
        <w:t>Mar</w:t>
      </w:r>
      <w:r>
        <w:rPr>
          <w:rFonts w:ascii="Verdana" w:hAnsi="Verdana" w:cs="Verdana"/>
          <w:b/>
          <w:sz w:val="18"/>
          <w:szCs w:val="18"/>
        </w:rPr>
        <w:t xml:space="preserve"> 200</w:t>
      </w:r>
      <w:r>
        <w:rPr>
          <w:rFonts w:ascii="Verdana" w:hAnsi="Verdana" w:cs="Verdana"/>
          <w:b/>
          <w:sz w:val="18"/>
          <w:szCs w:val="18"/>
        </w:rPr>
        <w:t>5</w:t>
      </w:r>
      <w:r>
        <w:rPr>
          <w:rFonts w:ascii="Verdana" w:hAnsi="Verdana" w:cs="Verdana"/>
          <w:b/>
          <w:sz w:val="18"/>
          <w:szCs w:val="18"/>
        </w:rPr>
        <w:t xml:space="preserve"> </w:t>
      </w:r>
    </w:p>
    <w:p w:rsidR="006378E5" w:rsidRDefault="006378E5" w:rsidP="006378E5">
      <w:pPr>
        <w:jc w:val="both"/>
        <w:rPr>
          <w:rFonts w:ascii="Verdana" w:hAnsi="Verdana" w:cs="Verdana"/>
          <w:b/>
          <w:sz w:val="18"/>
          <w:szCs w:val="18"/>
        </w:rPr>
      </w:pPr>
    </w:p>
    <w:p w:rsidR="006378E5" w:rsidRDefault="006378E5" w:rsidP="006378E5">
      <w:pPr>
        <w:jc w:val="both"/>
        <w:rPr>
          <w:rFonts w:ascii="Verdana" w:hAnsi="Verdana" w:cs="Verdana"/>
          <w:b/>
          <w:sz w:val="18"/>
          <w:szCs w:val="18"/>
        </w:rPr>
      </w:pPr>
      <w:r>
        <w:rPr>
          <w:rFonts w:ascii="Verdana" w:hAnsi="Verdana" w:cs="Verdana"/>
          <w:b/>
          <w:sz w:val="18"/>
          <w:szCs w:val="18"/>
        </w:rPr>
        <w:t xml:space="preserve">Technologies :  </w:t>
      </w:r>
      <w:r>
        <w:rPr>
          <w:rFonts w:ascii="Verdana" w:hAnsi="Verdana" w:cs="Verdana"/>
          <w:sz w:val="18"/>
          <w:szCs w:val="18"/>
        </w:rPr>
        <w:t>Java, J2EE (Servlets, JSP), Struts, XML, SOAP, SOA, WebServices, Hibernate, Springs.</w:t>
      </w:r>
    </w:p>
    <w:p w:rsidR="006378E5" w:rsidRDefault="006378E5" w:rsidP="006378E5">
      <w:pPr>
        <w:jc w:val="both"/>
        <w:rPr>
          <w:rFonts w:ascii="Verdana" w:hAnsi="Verdana" w:cs="Verdana"/>
          <w:b/>
          <w:sz w:val="18"/>
          <w:szCs w:val="18"/>
        </w:rPr>
      </w:pPr>
    </w:p>
    <w:p w:rsidR="006378E5" w:rsidRDefault="006378E5" w:rsidP="006378E5">
      <w:pPr>
        <w:jc w:val="both"/>
        <w:rPr>
          <w:rFonts w:ascii="Verdana" w:hAnsi="Verdana" w:cs="Verdana"/>
          <w:b/>
          <w:sz w:val="18"/>
          <w:szCs w:val="18"/>
        </w:rPr>
      </w:pPr>
      <w:r>
        <w:rPr>
          <w:rFonts w:ascii="Verdana" w:hAnsi="Verdana" w:cs="Verdana"/>
          <w:b/>
          <w:sz w:val="18"/>
          <w:szCs w:val="18"/>
          <w:u w:val="single"/>
        </w:rPr>
        <w:t>Projects</w:t>
      </w:r>
    </w:p>
    <w:p w:rsidR="006378E5" w:rsidRDefault="006378E5" w:rsidP="006378E5">
      <w:pPr>
        <w:spacing w:before="40"/>
        <w:jc w:val="both"/>
        <w:rPr>
          <w:rFonts w:ascii="Verdana" w:hAnsi="Verdana" w:cs="Verdana"/>
          <w:sz w:val="18"/>
          <w:szCs w:val="18"/>
        </w:rPr>
      </w:pPr>
      <w:r>
        <w:rPr>
          <w:rFonts w:ascii="Verdana" w:hAnsi="Verdana" w:cs="Verdana"/>
          <w:b/>
          <w:sz w:val="18"/>
          <w:szCs w:val="18"/>
        </w:rPr>
        <w:t>Title</w:t>
      </w:r>
      <w:r>
        <w:rPr>
          <w:rFonts w:ascii="Verdana" w:hAnsi="Verdana" w:cs="Verdana"/>
          <w:b/>
          <w:sz w:val="18"/>
          <w:szCs w:val="18"/>
        </w:rPr>
        <w:tab/>
      </w:r>
      <w:r>
        <w:rPr>
          <w:rFonts w:ascii="Verdana" w:hAnsi="Verdana" w:cs="Verdana"/>
          <w:b/>
          <w:sz w:val="18"/>
          <w:szCs w:val="18"/>
        </w:rPr>
        <w:tab/>
        <w:t xml:space="preserve">:   </w:t>
      </w:r>
      <w:r>
        <w:rPr>
          <w:rFonts w:ascii="Verdana" w:hAnsi="Verdana" w:cs="Verdana"/>
          <w:b/>
          <w:sz w:val="18"/>
          <w:szCs w:val="18"/>
        </w:rPr>
        <w:t>DBIQ</w:t>
      </w:r>
      <w:r>
        <w:rPr>
          <w:rFonts w:ascii="Verdana" w:hAnsi="Verdana" w:cs="Verdana"/>
          <w:b/>
          <w:sz w:val="18"/>
          <w:szCs w:val="18"/>
        </w:rPr>
        <w:tab/>
      </w:r>
      <w:r>
        <w:rPr>
          <w:rFonts w:ascii="Verdana" w:hAnsi="Verdana" w:cs="Verdana"/>
          <w:b/>
          <w:sz w:val="18"/>
          <w:szCs w:val="18"/>
        </w:rPr>
        <w:tab/>
      </w:r>
      <w:r w:rsidR="00F81F4E">
        <w:rPr>
          <w:rFonts w:ascii="Verdana" w:hAnsi="Verdana" w:cs="Verdana"/>
          <w:b/>
          <w:sz w:val="18"/>
          <w:szCs w:val="18"/>
        </w:rPr>
        <w:t xml:space="preserve"> </w:t>
      </w:r>
      <w:r w:rsidR="00F81F4E">
        <w:rPr>
          <w:rFonts w:ascii="Verdana" w:hAnsi="Verdana" w:cs="Verdana"/>
          <w:b/>
          <w:sz w:val="18"/>
          <w:szCs w:val="18"/>
        </w:rPr>
        <w:tab/>
      </w:r>
      <w:r w:rsidR="00F81F4E">
        <w:rPr>
          <w:rFonts w:ascii="Verdana" w:hAnsi="Verdana" w:cs="Verdana"/>
          <w:b/>
          <w:sz w:val="18"/>
          <w:szCs w:val="18"/>
        </w:rPr>
        <w:tab/>
      </w:r>
      <w:r w:rsidR="00F81F4E">
        <w:rPr>
          <w:rFonts w:ascii="Verdana" w:hAnsi="Verdana" w:cs="Verdana"/>
          <w:b/>
          <w:sz w:val="18"/>
          <w:szCs w:val="18"/>
        </w:rPr>
        <w:tab/>
      </w:r>
      <w:bookmarkStart w:id="0" w:name="_GoBack"/>
      <w:bookmarkEnd w:id="0"/>
      <w:r>
        <w:rPr>
          <w:rFonts w:ascii="Verdana" w:hAnsi="Verdana" w:cs="Verdana"/>
          <w:b/>
          <w:bCs/>
          <w:sz w:val="18"/>
          <w:szCs w:val="18"/>
        </w:rPr>
        <w:t xml:space="preserve">Client : </w:t>
      </w:r>
      <w:r>
        <w:rPr>
          <w:rFonts w:ascii="Verdana" w:hAnsi="Verdana" w:cs="Verdana"/>
          <w:b/>
          <w:bCs/>
          <w:sz w:val="18"/>
          <w:szCs w:val="18"/>
        </w:rPr>
        <w:tab/>
        <w:t>Deutsche Bank AG</w:t>
      </w:r>
      <w:r>
        <w:rPr>
          <w:rFonts w:ascii="Verdana" w:hAnsi="Verdana" w:cs="Verdana"/>
          <w:b/>
          <w:bCs/>
          <w:sz w:val="18"/>
          <w:szCs w:val="18"/>
        </w:rPr>
        <w:t>.</w:t>
      </w:r>
    </w:p>
    <w:p w:rsidR="006378E5" w:rsidRDefault="006378E5" w:rsidP="006378E5">
      <w:pPr>
        <w:widowControl w:val="0"/>
        <w:autoSpaceDE w:val="0"/>
        <w:ind w:left="1710" w:hanging="1710"/>
        <w:jc w:val="both"/>
        <w:rPr>
          <w:rFonts w:ascii="Verdana" w:hAnsi="Verdana" w:cs="Verdana"/>
          <w:sz w:val="18"/>
          <w:szCs w:val="18"/>
        </w:rPr>
      </w:pPr>
      <w:r>
        <w:rPr>
          <w:rFonts w:ascii="Verdana" w:hAnsi="Verdana" w:cs="Verdana"/>
          <w:sz w:val="18"/>
          <w:szCs w:val="18"/>
        </w:rPr>
        <w:t>Details             :</w:t>
      </w:r>
      <w:r>
        <w:rPr>
          <w:rFonts w:ascii="Verdana" w:hAnsi="Verdana" w:cs="Verdana"/>
          <w:sz w:val="18"/>
          <w:szCs w:val="18"/>
        </w:rPr>
        <w:tab/>
      </w:r>
      <w:r w:rsidRPr="006378E5">
        <w:rPr>
          <w:rFonts w:ascii="Verdana" w:hAnsi="Verdana" w:cs="Verdana"/>
          <w:sz w:val="18"/>
          <w:szCs w:val="18"/>
        </w:rPr>
        <w:t>Deutsche Software is a software services company, and is a joint venture between Deutsche Bank AG, and HCL Technologies. I worked for the Global Markets Research division of Deutsche Bank, which provides various portfolio index products to fund managers in the bond sector. I am leading a two-member team responsible for new index development</w:t>
      </w:r>
      <w:r>
        <w:rPr>
          <w:rFonts w:ascii="Verdana" w:hAnsi="Verdana" w:cs="Verdana"/>
          <w:sz w:val="18"/>
          <w:szCs w:val="18"/>
        </w:rPr>
        <w:t>.</w:t>
      </w:r>
    </w:p>
    <w:p w:rsidR="006378E5" w:rsidRDefault="006378E5" w:rsidP="006378E5">
      <w:pPr>
        <w:widowControl w:val="0"/>
        <w:autoSpaceDE w:val="0"/>
        <w:ind w:left="2160" w:hanging="2160"/>
        <w:jc w:val="both"/>
        <w:rPr>
          <w:rFonts w:ascii="Verdana" w:hAnsi="Verdana" w:cs="Verdana"/>
          <w:b/>
          <w:sz w:val="18"/>
          <w:szCs w:val="18"/>
        </w:rPr>
      </w:pPr>
      <w:r>
        <w:rPr>
          <w:rFonts w:ascii="Verdana" w:hAnsi="Verdana" w:cs="Verdana"/>
          <w:sz w:val="18"/>
          <w:szCs w:val="18"/>
        </w:rPr>
        <w:tab/>
      </w:r>
      <w:r>
        <w:rPr>
          <w:rFonts w:ascii="Verdana" w:hAnsi="Verdana" w:cs="Verdana"/>
          <w:sz w:val="18"/>
          <w:szCs w:val="18"/>
        </w:rPr>
        <w:tab/>
      </w:r>
    </w:p>
    <w:p w:rsidR="006378E5" w:rsidRDefault="006378E5" w:rsidP="006378E5">
      <w:pPr>
        <w:jc w:val="both"/>
        <w:rPr>
          <w:rFonts w:ascii="Verdana" w:hAnsi="Verdana" w:cs="Verdana"/>
          <w:b/>
          <w:sz w:val="18"/>
          <w:szCs w:val="18"/>
        </w:rPr>
      </w:pPr>
      <w:r w:rsidRPr="006378E5">
        <w:rPr>
          <w:rFonts w:ascii="Verdana" w:hAnsi="Verdana" w:cs="Verdana"/>
          <w:b/>
          <w:sz w:val="18"/>
          <w:szCs w:val="18"/>
        </w:rPr>
        <w:t>Instantis Inc. Sunnyvale, CA – USA</w:t>
      </w:r>
      <w:r>
        <w:rPr>
          <w:rFonts w:ascii="Verdana" w:hAnsi="Verdana" w:cs="Verdana"/>
          <w:b/>
          <w:sz w:val="18"/>
          <w:szCs w:val="18"/>
        </w:rPr>
        <w:tab/>
        <w:t xml:space="preserve">    </w:t>
      </w:r>
      <w:r>
        <w:rPr>
          <w:rFonts w:ascii="Verdana" w:hAnsi="Verdana" w:cs="Verdana"/>
          <w:b/>
          <w:sz w:val="18"/>
          <w:szCs w:val="18"/>
        </w:rPr>
        <w:tab/>
        <w:t xml:space="preserve"> </w:t>
      </w:r>
      <w:r w:rsidR="00516B8C">
        <w:rPr>
          <w:rFonts w:ascii="Verdana" w:hAnsi="Verdana" w:cs="Verdana"/>
          <w:b/>
          <w:sz w:val="18"/>
          <w:szCs w:val="18"/>
        </w:rPr>
        <w:t xml:space="preserve">Software Engineer </w:t>
      </w:r>
      <w:r w:rsidR="00516B8C">
        <w:rPr>
          <w:rFonts w:ascii="Verdana" w:hAnsi="Verdana" w:cs="Verdana"/>
          <w:b/>
          <w:sz w:val="18"/>
          <w:szCs w:val="18"/>
        </w:rPr>
        <w:tab/>
      </w:r>
      <w:r w:rsidR="00516B8C">
        <w:rPr>
          <w:rFonts w:ascii="Verdana" w:hAnsi="Verdana" w:cs="Verdana"/>
          <w:b/>
          <w:sz w:val="18"/>
          <w:szCs w:val="18"/>
        </w:rPr>
        <w:tab/>
      </w:r>
      <w:r w:rsidR="000303C5">
        <w:rPr>
          <w:rFonts w:ascii="Verdana" w:hAnsi="Verdana" w:cs="Verdana"/>
          <w:b/>
          <w:sz w:val="18"/>
          <w:szCs w:val="18"/>
        </w:rPr>
        <w:t>Feb</w:t>
      </w:r>
      <w:r>
        <w:rPr>
          <w:rFonts w:ascii="Verdana" w:hAnsi="Verdana" w:cs="Verdana"/>
          <w:b/>
          <w:sz w:val="18"/>
          <w:szCs w:val="18"/>
        </w:rPr>
        <w:t xml:space="preserve"> 200</w:t>
      </w:r>
      <w:r w:rsidR="000303C5">
        <w:rPr>
          <w:rFonts w:ascii="Verdana" w:hAnsi="Verdana" w:cs="Verdana"/>
          <w:b/>
          <w:sz w:val="18"/>
          <w:szCs w:val="18"/>
        </w:rPr>
        <w:t>1</w:t>
      </w:r>
      <w:r>
        <w:rPr>
          <w:rFonts w:ascii="Verdana" w:hAnsi="Verdana" w:cs="Verdana"/>
          <w:b/>
          <w:sz w:val="18"/>
          <w:szCs w:val="18"/>
        </w:rPr>
        <w:t xml:space="preserve"> - </w:t>
      </w:r>
      <w:r w:rsidR="000303C5">
        <w:rPr>
          <w:rFonts w:ascii="Verdana" w:hAnsi="Verdana" w:cs="Verdana"/>
          <w:b/>
          <w:sz w:val="18"/>
          <w:szCs w:val="18"/>
        </w:rPr>
        <w:t>Aug</w:t>
      </w:r>
      <w:r>
        <w:rPr>
          <w:rFonts w:ascii="Verdana" w:hAnsi="Verdana" w:cs="Verdana"/>
          <w:b/>
          <w:sz w:val="18"/>
          <w:szCs w:val="18"/>
        </w:rPr>
        <w:t xml:space="preserve"> 200</w:t>
      </w:r>
      <w:r w:rsidR="000303C5">
        <w:rPr>
          <w:rFonts w:ascii="Verdana" w:hAnsi="Verdana" w:cs="Verdana"/>
          <w:b/>
          <w:sz w:val="18"/>
          <w:szCs w:val="18"/>
        </w:rPr>
        <w:t>2</w:t>
      </w:r>
      <w:r>
        <w:rPr>
          <w:rFonts w:ascii="Verdana" w:hAnsi="Verdana" w:cs="Verdana"/>
          <w:b/>
          <w:sz w:val="18"/>
          <w:szCs w:val="18"/>
        </w:rPr>
        <w:t xml:space="preserve"> </w:t>
      </w:r>
    </w:p>
    <w:p w:rsidR="006378E5" w:rsidRDefault="006378E5" w:rsidP="006378E5">
      <w:pPr>
        <w:jc w:val="both"/>
        <w:rPr>
          <w:rFonts w:ascii="Verdana" w:hAnsi="Verdana" w:cs="Verdana"/>
          <w:b/>
          <w:sz w:val="18"/>
          <w:szCs w:val="18"/>
        </w:rPr>
      </w:pPr>
    </w:p>
    <w:p w:rsidR="006378E5" w:rsidRDefault="006378E5" w:rsidP="006378E5">
      <w:pPr>
        <w:jc w:val="both"/>
        <w:rPr>
          <w:rFonts w:ascii="Verdana" w:hAnsi="Verdana" w:cs="Verdana"/>
          <w:b/>
          <w:sz w:val="18"/>
          <w:szCs w:val="18"/>
        </w:rPr>
      </w:pPr>
      <w:r>
        <w:rPr>
          <w:rFonts w:ascii="Verdana" w:hAnsi="Verdana" w:cs="Verdana"/>
          <w:b/>
          <w:sz w:val="18"/>
          <w:szCs w:val="18"/>
        </w:rPr>
        <w:t xml:space="preserve">Technologies :  </w:t>
      </w:r>
      <w:r>
        <w:rPr>
          <w:rFonts w:ascii="Verdana" w:hAnsi="Verdana" w:cs="Verdana"/>
          <w:sz w:val="18"/>
          <w:szCs w:val="18"/>
        </w:rPr>
        <w:t>Java, J2EE (Servlets, JSP), Struts, XML, SOAP, SOA, WebServices, Hibernate, Springs.</w:t>
      </w:r>
    </w:p>
    <w:p w:rsidR="006378E5" w:rsidRDefault="006378E5" w:rsidP="006378E5">
      <w:pPr>
        <w:jc w:val="both"/>
        <w:rPr>
          <w:rFonts w:ascii="Verdana" w:hAnsi="Verdana" w:cs="Verdana"/>
          <w:b/>
          <w:sz w:val="18"/>
          <w:szCs w:val="18"/>
        </w:rPr>
      </w:pPr>
    </w:p>
    <w:p w:rsidR="006378E5" w:rsidRDefault="006378E5" w:rsidP="006378E5">
      <w:pPr>
        <w:jc w:val="both"/>
        <w:rPr>
          <w:rFonts w:ascii="Verdana" w:hAnsi="Verdana" w:cs="Verdana"/>
          <w:b/>
          <w:sz w:val="18"/>
          <w:szCs w:val="18"/>
        </w:rPr>
      </w:pPr>
      <w:r>
        <w:rPr>
          <w:rFonts w:ascii="Verdana" w:hAnsi="Verdana" w:cs="Verdana"/>
          <w:b/>
          <w:sz w:val="18"/>
          <w:szCs w:val="18"/>
          <w:u w:val="single"/>
        </w:rPr>
        <w:t>Projects</w:t>
      </w:r>
    </w:p>
    <w:p w:rsidR="006378E5" w:rsidRDefault="006378E5" w:rsidP="006378E5">
      <w:pPr>
        <w:spacing w:before="40"/>
        <w:jc w:val="both"/>
        <w:rPr>
          <w:rFonts w:ascii="Verdana" w:hAnsi="Verdana" w:cs="Verdana"/>
          <w:sz w:val="18"/>
          <w:szCs w:val="18"/>
        </w:rPr>
      </w:pPr>
      <w:r>
        <w:rPr>
          <w:rFonts w:ascii="Verdana" w:hAnsi="Verdana" w:cs="Verdana"/>
          <w:b/>
          <w:sz w:val="18"/>
          <w:szCs w:val="18"/>
        </w:rPr>
        <w:t>Title</w:t>
      </w:r>
      <w:r>
        <w:rPr>
          <w:rFonts w:ascii="Verdana" w:hAnsi="Verdana" w:cs="Verdana"/>
          <w:b/>
          <w:sz w:val="18"/>
          <w:szCs w:val="18"/>
        </w:rPr>
        <w:tab/>
      </w:r>
      <w:r>
        <w:rPr>
          <w:rFonts w:ascii="Verdana" w:hAnsi="Verdana" w:cs="Verdana"/>
          <w:b/>
          <w:sz w:val="18"/>
          <w:szCs w:val="18"/>
        </w:rPr>
        <w:tab/>
        <w:t xml:space="preserve">:   </w:t>
      </w:r>
      <w:r w:rsidR="000303C5">
        <w:rPr>
          <w:rFonts w:ascii="Verdana" w:hAnsi="Verdana" w:cs="Verdana"/>
          <w:b/>
          <w:sz w:val="18"/>
          <w:szCs w:val="18"/>
        </w:rPr>
        <w:t>SiteWand</w:t>
      </w:r>
      <w:r>
        <w:rPr>
          <w:rFonts w:ascii="Verdana" w:hAnsi="Verdana" w:cs="Verdana"/>
          <w:b/>
          <w:sz w:val="18"/>
          <w:szCs w:val="18"/>
        </w:rPr>
        <w:tab/>
      </w:r>
      <w:r>
        <w:rPr>
          <w:rFonts w:ascii="Verdana" w:hAnsi="Verdana" w:cs="Verdana"/>
          <w:b/>
          <w:sz w:val="18"/>
          <w:szCs w:val="18"/>
        </w:rPr>
        <w:tab/>
        <w:t xml:space="preserve"> </w:t>
      </w:r>
      <w:r>
        <w:rPr>
          <w:rFonts w:ascii="Verdana" w:hAnsi="Verdana" w:cs="Verdana"/>
          <w:b/>
          <w:sz w:val="18"/>
          <w:szCs w:val="18"/>
        </w:rPr>
        <w:tab/>
      </w:r>
      <w:r>
        <w:rPr>
          <w:rFonts w:ascii="Verdana" w:hAnsi="Verdana" w:cs="Verdana"/>
          <w:b/>
          <w:sz w:val="18"/>
          <w:szCs w:val="18"/>
        </w:rPr>
        <w:tab/>
      </w:r>
      <w:r>
        <w:rPr>
          <w:rFonts w:ascii="Verdana" w:hAnsi="Verdana" w:cs="Verdana"/>
          <w:b/>
          <w:sz w:val="18"/>
          <w:szCs w:val="18"/>
        </w:rPr>
        <w:tab/>
        <w:t xml:space="preserve"> </w:t>
      </w:r>
      <w:r w:rsidR="000303C5">
        <w:rPr>
          <w:rFonts w:ascii="Verdana" w:hAnsi="Verdana" w:cs="Verdana"/>
          <w:b/>
          <w:sz w:val="18"/>
          <w:szCs w:val="18"/>
        </w:rPr>
        <w:tab/>
      </w:r>
      <w:r>
        <w:rPr>
          <w:rFonts w:ascii="Verdana" w:hAnsi="Verdana" w:cs="Verdana"/>
          <w:b/>
          <w:bCs/>
          <w:sz w:val="18"/>
          <w:szCs w:val="18"/>
        </w:rPr>
        <w:t xml:space="preserve">Client : </w:t>
      </w:r>
      <w:r>
        <w:rPr>
          <w:rFonts w:ascii="Verdana" w:hAnsi="Verdana" w:cs="Verdana"/>
          <w:b/>
          <w:bCs/>
          <w:sz w:val="18"/>
          <w:szCs w:val="18"/>
        </w:rPr>
        <w:tab/>
      </w:r>
      <w:r w:rsidR="000303C5">
        <w:rPr>
          <w:rFonts w:ascii="Verdana" w:hAnsi="Verdana" w:cs="Verdana"/>
          <w:b/>
          <w:bCs/>
          <w:sz w:val="18"/>
          <w:szCs w:val="18"/>
        </w:rPr>
        <w:t>Instantis In.</w:t>
      </w:r>
    </w:p>
    <w:p w:rsidR="006378E5" w:rsidRDefault="006378E5" w:rsidP="006378E5">
      <w:pPr>
        <w:widowControl w:val="0"/>
        <w:autoSpaceDE w:val="0"/>
        <w:ind w:left="1710" w:hanging="1710"/>
        <w:jc w:val="both"/>
        <w:rPr>
          <w:rFonts w:ascii="Verdana" w:hAnsi="Verdana" w:cs="Verdana"/>
          <w:sz w:val="18"/>
          <w:szCs w:val="18"/>
        </w:rPr>
      </w:pPr>
      <w:r>
        <w:rPr>
          <w:rFonts w:ascii="Verdana" w:hAnsi="Verdana" w:cs="Verdana"/>
          <w:sz w:val="18"/>
          <w:szCs w:val="18"/>
        </w:rPr>
        <w:t>Details             :</w:t>
      </w:r>
      <w:r>
        <w:rPr>
          <w:rFonts w:ascii="Verdana" w:hAnsi="Verdana" w:cs="Verdana"/>
          <w:sz w:val="18"/>
          <w:szCs w:val="18"/>
        </w:rPr>
        <w:tab/>
      </w:r>
      <w:r w:rsidR="000303C5" w:rsidRPr="000303C5">
        <w:rPr>
          <w:rFonts w:ascii="Verdana" w:hAnsi="Verdana" w:cs="Verdana"/>
          <w:sz w:val="18"/>
          <w:szCs w:val="18"/>
        </w:rPr>
        <w:t>Instantis is a business process automation software and services company. Instantis has a product called SiteWand which is used to make custom web applications which are co-hosted on Instantis site hosting facility. SiteWand is a Java based product which was designed with the architectural goals of Scalability, Fault Tolerance and Agility in Development.</w:t>
      </w:r>
    </w:p>
    <w:p w:rsidR="006378E5" w:rsidRDefault="006378E5" w:rsidP="006378E5">
      <w:pPr>
        <w:jc w:val="both"/>
        <w:rPr>
          <w:rFonts w:ascii="Verdana" w:hAnsi="Verdana" w:cs="Verdana"/>
          <w:sz w:val="18"/>
          <w:szCs w:val="18"/>
        </w:rPr>
      </w:pPr>
    </w:p>
    <w:p w:rsidR="006378E5" w:rsidRDefault="006E72CE" w:rsidP="006378E5">
      <w:pPr>
        <w:jc w:val="both"/>
        <w:rPr>
          <w:rFonts w:ascii="Verdana" w:hAnsi="Verdana" w:cs="Verdana"/>
          <w:b/>
          <w:sz w:val="18"/>
          <w:szCs w:val="18"/>
        </w:rPr>
      </w:pPr>
      <w:r>
        <w:rPr>
          <w:rFonts w:ascii="Verdana" w:hAnsi="Verdana" w:cs="Verdana"/>
          <w:b/>
          <w:sz w:val="18"/>
          <w:szCs w:val="18"/>
        </w:rPr>
        <w:t>eLance.com</w:t>
      </w:r>
      <w:r w:rsidR="00516B8C">
        <w:rPr>
          <w:rFonts w:ascii="Verdana" w:hAnsi="Verdana" w:cs="Verdana"/>
          <w:b/>
          <w:sz w:val="18"/>
          <w:szCs w:val="18"/>
        </w:rPr>
        <w:t xml:space="preserve">, </w:t>
      </w:r>
      <w:r w:rsidR="00516B8C" w:rsidRPr="006378E5">
        <w:rPr>
          <w:rFonts w:ascii="Verdana" w:hAnsi="Verdana" w:cs="Verdana"/>
          <w:b/>
          <w:sz w:val="18"/>
          <w:szCs w:val="18"/>
        </w:rPr>
        <w:t>Sunnyvale, CA – USA</w:t>
      </w:r>
      <w:r w:rsidR="00516B8C">
        <w:rPr>
          <w:rFonts w:ascii="Verdana" w:hAnsi="Verdana" w:cs="Verdana"/>
          <w:b/>
          <w:sz w:val="18"/>
          <w:szCs w:val="18"/>
        </w:rPr>
        <w:t xml:space="preserve">  </w:t>
      </w:r>
      <w:r w:rsidR="00516B8C">
        <w:rPr>
          <w:rFonts w:ascii="Verdana" w:hAnsi="Verdana" w:cs="Verdana"/>
          <w:b/>
          <w:sz w:val="18"/>
          <w:szCs w:val="18"/>
        </w:rPr>
        <w:tab/>
        <w:t xml:space="preserve">   </w:t>
      </w:r>
      <w:r w:rsidR="006378E5">
        <w:rPr>
          <w:rFonts w:ascii="Verdana" w:hAnsi="Verdana" w:cs="Verdana"/>
          <w:b/>
          <w:sz w:val="18"/>
          <w:szCs w:val="18"/>
        </w:rPr>
        <w:t xml:space="preserve">Software Engineer </w:t>
      </w:r>
      <w:r w:rsidR="006378E5">
        <w:rPr>
          <w:rFonts w:ascii="Verdana" w:hAnsi="Verdana" w:cs="Verdana"/>
          <w:b/>
          <w:sz w:val="18"/>
          <w:szCs w:val="18"/>
        </w:rPr>
        <w:tab/>
      </w:r>
      <w:r w:rsidR="006378E5">
        <w:rPr>
          <w:rFonts w:ascii="Verdana" w:hAnsi="Verdana" w:cs="Verdana"/>
          <w:b/>
          <w:sz w:val="18"/>
          <w:szCs w:val="18"/>
        </w:rPr>
        <w:tab/>
        <w:t xml:space="preserve">     </w:t>
      </w:r>
      <w:r w:rsidR="00516B8C">
        <w:rPr>
          <w:rFonts w:ascii="Verdana" w:hAnsi="Verdana" w:cs="Verdana"/>
          <w:b/>
          <w:sz w:val="18"/>
          <w:szCs w:val="18"/>
        </w:rPr>
        <w:tab/>
      </w:r>
      <w:r>
        <w:rPr>
          <w:rFonts w:ascii="Verdana" w:hAnsi="Verdana" w:cs="Verdana"/>
          <w:b/>
          <w:sz w:val="18"/>
          <w:szCs w:val="18"/>
        </w:rPr>
        <w:t>Apr</w:t>
      </w:r>
      <w:r w:rsidR="006378E5">
        <w:rPr>
          <w:rFonts w:ascii="Verdana" w:hAnsi="Verdana" w:cs="Verdana"/>
          <w:b/>
          <w:sz w:val="18"/>
          <w:szCs w:val="18"/>
        </w:rPr>
        <w:t>’200</w:t>
      </w:r>
      <w:r>
        <w:rPr>
          <w:rFonts w:ascii="Verdana" w:hAnsi="Verdana" w:cs="Verdana"/>
          <w:b/>
          <w:sz w:val="18"/>
          <w:szCs w:val="18"/>
        </w:rPr>
        <w:t>0</w:t>
      </w:r>
      <w:r w:rsidR="006378E5">
        <w:rPr>
          <w:rFonts w:ascii="Verdana" w:hAnsi="Verdana" w:cs="Verdana"/>
          <w:b/>
          <w:sz w:val="18"/>
          <w:szCs w:val="18"/>
        </w:rPr>
        <w:t>-</w:t>
      </w:r>
      <w:r>
        <w:rPr>
          <w:rFonts w:ascii="Verdana" w:hAnsi="Verdana" w:cs="Verdana"/>
          <w:b/>
          <w:sz w:val="18"/>
          <w:szCs w:val="18"/>
        </w:rPr>
        <w:t>Jan</w:t>
      </w:r>
      <w:r w:rsidR="006378E5">
        <w:rPr>
          <w:rFonts w:ascii="Verdana" w:hAnsi="Verdana" w:cs="Verdana"/>
          <w:b/>
          <w:sz w:val="18"/>
          <w:szCs w:val="18"/>
        </w:rPr>
        <w:t>’200</w:t>
      </w:r>
      <w:r>
        <w:rPr>
          <w:rFonts w:ascii="Verdana" w:hAnsi="Verdana" w:cs="Verdana"/>
          <w:b/>
          <w:sz w:val="18"/>
          <w:szCs w:val="18"/>
        </w:rPr>
        <w:t>1</w:t>
      </w:r>
    </w:p>
    <w:p w:rsidR="006378E5" w:rsidRDefault="006378E5" w:rsidP="006378E5">
      <w:pPr>
        <w:jc w:val="both"/>
        <w:rPr>
          <w:rFonts w:ascii="Verdana" w:hAnsi="Verdana" w:cs="Verdana"/>
          <w:b/>
          <w:sz w:val="18"/>
          <w:szCs w:val="18"/>
        </w:rPr>
      </w:pPr>
    </w:p>
    <w:p w:rsidR="006378E5" w:rsidRDefault="006378E5" w:rsidP="006378E5">
      <w:pPr>
        <w:ind w:left="2160" w:hanging="2160"/>
        <w:jc w:val="both"/>
        <w:rPr>
          <w:rFonts w:ascii="Verdana" w:hAnsi="Verdana" w:cs="Verdana"/>
          <w:b/>
          <w:sz w:val="18"/>
          <w:szCs w:val="18"/>
        </w:rPr>
      </w:pPr>
      <w:r>
        <w:rPr>
          <w:rFonts w:ascii="Verdana" w:hAnsi="Verdana" w:cs="Verdana"/>
          <w:b/>
          <w:bCs/>
          <w:sz w:val="18"/>
          <w:szCs w:val="18"/>
          <w:lang w:val="fr-FR"/>
        </w:rPr>
        <w:t>Technologies</w:t>
      </w:r>
      <w:r>
        <w:rPr>
          <w:rFonts w:ascii="Verdana" w:hAnsi="Verdana" w:cs="Verdana"/>
          <w:sz w:val="18"/>
          <w:szCs w:val="18"/>
          <w:lang w:val="fr-FR"/>
        </w:rPr>
        <w:tab/>
        <w:t>: J</w:t>
      </w:r>
      <w:r>
        <w:rPr>
          <w:rFonts w:ascii="Verdana" w:hAnsi="Verdana" w:cs="Verdana"/>
          <w:sz w:val="18"/>
          <w:szCs w:val="18"/>
        </w:rPr>
        <w:t>ava, JSP, Servlet, Java Beans, SQL Server 2000, Java Mail API, IIS, Servlet Exec 4.1</w:t>
      </w:r>
    </w:p>
    <w:p w:rsidR="006378E5" w:rsidRDefault="006378E5" w:rsidP="006378E5">
      <w:pPr>
        <w:ind w:left="2160" w:hanging="2160"/>
        <w:jc w:val="both"/>
        <w:rPr>
          <w:rFonts w:ascii="Verdana" w:hAnsi="Verdana" w:cs="Verdana"/>
          <w:sz w:val="18"/>
          <w:szCs w:val="18"/>
        </w:rPr>
      </w:pPr>
      <w:r>
        <w:rPr>
          <w:rFonts w:ascii="Verdana" w:hAnsi="Verdana" w:cs="Verdana"/>
          <w:b/>
          <w:sz w:val="18"/>
          <w:szCs w:val="18"/>
        </w:rPr>
        <w:t xml:space="preserve">Title               :  </w:t>
      </w:r>
      <w:r w:rsidR="006E72CE">
        <w:rPr>
          <w:rFonts w:ascii="Verdana" w:eastAsia="MS Mincho" w:hAnsi="Verdana" w:cs="Verdana"/>
          <w:b/>
          <w:sz w:val="18"/>
          <w:szCs w:val="18"/>
        </w:rPr>
        <w:t>Payments and Billing</w:t>
      </w:r>
    </w:p>
    <w:p w:rsidR="00483087" w:rsidRPr="006378E5" w:rsidRDefault="006378E5" w:rsidP="006E72CE">
      <w:pPr>
        <w:pStyle w:val="PlainText"/>
        <w:widowControl/>
        <w:ind w:left="2040" w:hanging="2040"/>
      </w:pPr>
      <w:r>
        <w:rPr>
          <w:rFonts w:ascii="Verdana" w:hAnsi="Verdana" w:cs="Verdana"/>
          <w:sz w:val="18"/>
          <w:szCs w:val="18"/>
        </w:rPr>
        <w:t xml:space="preserve">Details        </w:t>
      </w:r>
      <w:r>
        <w:rPr>
          <w:rFonts w:ascii="Verdana" w:hAnsi="Verdana" w:cs="Verdana"/>
          <w:b/>
          <w:bCs/>
          <w:sz w:val="18"/>
          <w:szCs w:val="18"/>
        </w:rPr>
        <w:t>:</w:t>
      </w:r>
      <w:r>
        <w:rPr>
          <w:rFonts w:ascii="Verdana" w:hAnsi="Verdana" w:cs="Verdana"/>
          <w:sz w:val="18"/>
          <w:szCs w:val="18"/>
        </w:rPr>
        <w:t xml:space="preserve">  </w:t>
      </w:r>
      <w:r w:rsidR="006E72CE">
        <w:rPr>
          <w:rFonts w:ascii="Verdana" w:hAnsi="Verdana" w:cs="Verdana"/>
          <w:sz w:val="18"/>
          <w:szCs w:val="18"/>
        </w:rPr>
        <w:tab/>
      </w:r>
      <w:r w:rsidR="006E72CE">
        <w:rPr>
          <w:rFonts w:ascii="Arial" w:hAnsi="Arial" w:cs="Arial"/>
        </w:rPr>
        <w:t>Elance is a global market place for services. The elance payment and billing system provides every user with an account similar to paypal accounts which he can fund using his credit card. The funds in the elance account can be used to pay other elance users or can be withdrawn any time by means of paper check, wire transfer or ACH (Automated Clearing House).</w:t>
      </w:r>
    </w:p>
    <w:sectPr w:rsidR="00483087" w:rsidRPr="006378E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DF2" w:rsidRDefault="00B67DF2" w:rsidP="00B1391B">
      <w:r>
        <w:separator/>
      </w:r>
    </w:p>
  </w:endnote>
  <w:endnote w:type="continuationSeparator" w:id="0">
    <w:p w:rsidR="00B67DF2" w:rsidRDefault="00B67DF2" w:rsidP="00B1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3087" w:rsidRDefault="00483087">
    <w:pPr>
      <w:pStyle w:val="Footer"/>
    </w:pPr>
    <w:r>
      <w:rPr>
        <w:noProof/>
        <w:lang w:eastAsia="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3b894183854d19dc5a70cbd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83087" w:rsidRPr="00483087" w:rsidRDefault="00483087" w:rsidP="00483087">
                          <w:pPr>
                            <w:jc w:val="center"/>
                            <w:rPr>
                              <w:rFonts w:ascii="Arial" w:hAnsi="Arial" w:cs="Arial"/>
                              <w:color w:val="000000"/>
                              <w:sz w:val="14"/>
                            </w:rPr>
                          </w:pPr>
                          <w:r w:rsidRPr="00483087">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b894183854d19dc5a70cbdc"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BebsUOFwMAADYGAAAOAAAAAAAAAAAAAAAAAC4C&#10;AABkcnMvZTJvRG9jLnhtbFBLAQItABQABgAIAAAAIQBY46Q83AAAAAsBAAAPAAAAAAAAAAAAAAAA&#10;AHEFAABkcnMvZG93bnJldi54bWxQSwUGAAAAAAQABADzAAAAegYAAAAA&#10;" o:allowincell="f" filled="f" stroked="f" strokeweight=".5pt">
              <v:fill o:detectmouseclick="t"/>
              <v:textbox inset=",0,,0">
                <w:txbxContent>
                  <w:p w:rsidR="00483087" w:rsidRPr="00483087" w:rsidRDefault="00483087" w:rsidP="00483087">
                    <w:pPr>
                      <w:jc w:val="center"/>
                      <w:rPr>
                        <w:rFonts w:ascii="Arial" w:hAnsi="Arial" w:cs="Arial"/>
                        <w:color w:val="000000"/>
                        <w:sz w:val="14"/>
                      </w:rPr>
                    </w:pPr>
                    <w:r w:rsidRPr="00483087">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DF2" w:rsidRDefault="00B67DF2" w:rsidP="00B1391B">
      <w:r>
        <w:separator/>
      </w:r>
    </w:p>
  </w:footnote>
  <w:footnote w:type="continuationSeparator" w:id="0">
    <w:p w:rsidR="00B67DF2" w:rsidRDefault="00B67DF2" w:rsidP="00B13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391B" w:rsidRDefault="00B1391B" w:rsidP="00B1391B">
    <w:pPr>
      <w:pStyle w:val="Address1"/>
      <w:spacing w:line="100" w:lineRule="atLeast"/>
      <w:jc w:val="left"/>
      <w:rPr>
        <w:bCs/>
        <w:color w:val="000000"/>
        <w:sz w:val="20"/>
      </w:rPr>
    </w:pPr>
    <w:r>
      <w:rPr>
        <w:b/>
        <w:i/>
        <w:sz w:val="24"/>
      </w:rPr>
      <w:t>Sandeep Srivastava</w:t>
    </w:r>
    <w:r>
      <w:tab/>
    </w:r>
    <w:r>
      <w:rPr>
        <w:sz w:val="20"/>
      </w:rPr>
      <w:tab/>
    </w:r>
    <w:r>
      <w:rPr>
        <w:sz w:val="20"/>
      </w:rPr>
      <w:tab/>
    </w:r>
    <w:r>
      <w:rPr>
        <w:sz w:val="20"/>
      </w:rPr>
      <w:tab/>
    </w:r>
    <w:r>
      <w:rPr>
        <w:sz w:val="20"/>
      </w:rPr>
      <w:tab/>
    </w:r>
    <w:r>
      <w:rPr>
        <w:sz w:val="20"/>
      </w:rPr>
      <w:tab/>
    </w:r>
    <w:r>
      <w:rPr>
        <w:sz w:val="20"/>
      </w:rPr>
      <w:tab/>
    </w:r>
  </w:p>
  <w:p w:rsidR="00B1391B" w:rsidRDefault="00B1391B" w:rsidP="00B1391B">
    <w:pPr>
      <w:pStyle w:val="Address1"/>
      <w:spacing w:line="100" w:lineRule="atLeast"/>
      <w:jc w:val="left"/>
      <w:rPr>
        <w:sz w:val="20"/>
      </w:rPr>
    </w:pPr>
    <w:r>
      <w:rPr>
        <w:bCs/>
        <w:color w:val="000000"/>
        <w:sz w:val="20"/>
      </w:rPr>
      <w:t>+91-</w:t>
    </w:r>
    <w:r>
      <w:rPr>
        <w:bCs/>
        <w:color w:val="000000"/>
        <w:sz w:val="20"/>
      </w:rPr>
      <w:t>98861-70101</w:t>
    </w:r>
    <w:r>
      <w:rPr>
        <w:b/>
        <w:bCs/>
        <w:color w:val="000000"/>
        <w:sz w:val="20"/>
      </w:rPr>
      <w:t xml:space="preserve"> </w:t>
    </w:r>
  </w:p>
  <w:p w:rsidR="00B1391B" w:rsidRDefault="00B1391B" w:rsidP="00B1391B">
    <w:pPr>
      <w:pStyle w:val="Address1"/>
      <w:spacing w:line="100" w:lineRule="atLeast"/>
      <w:jc w:val="left"/>
    </w:pPr>
    <w:r>
      <w:rPr>
        <w:sz w:val="20"/>
      </w:rPr>
      <w:t xml:space="preserve">+91-96207-13193   </w:t>
    </w:r>
    <w:r>
      <w:rPr>
        <w:sz w:val="20"/>
      </w:rPr>
      <w:tab/>
    </w:r>
    <w:r>
      <w:rPr>
        <w:sz w:val="20"/>
      </w:rPr>
      <w:tab/>
    </w:r>
    <w:r>
      <w:rPr>
        <w:sz w:val="20"/>
      </w:rPr>
      <w:tab/>
    </w:r>
    <w:r>
      <w:rPr>
        <w:sz w:val="20"/>
      </w:rPr>
      <w:tab/>
    </w:r>
    <w:r>
      <w:rPr>
        <w:sz w:val="20"/>
      </w:rPr>
      <w:tab/>
    </w:r>
    <w:r>
      <w:rPr>
        <w:sz w:val="20"/>
      </w:rPr>
      <w:tab/>
    </w:r>
    <w:r>
      <w:rPr>
        <w:sz w:val="20"/>
      </w:rPr>
      <w:tab/>
    </w:r>
    <w:r w:rsidR="00483087">
      <w:rPr>
        <w:sz w:val="20"/>
      </w:rPr>
      <w:t xml:space="preserve">              </w:t>
    </w:r>
    <w:hyperlink r:id="rId1" w:history="1">
      <w:r w:rsidR="00483087" w:rsidRPr="00570D01">
        <w:rPr>
          <w:rStyle w:val="Hyperlink"/>
          <w:sz w:val="20"/>
        </w:rPr>
        <w:t>sandy_ptc@yahoo.com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sz w:val="18"/>
        <w:szCs w:val="18"/>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caps w:val="0"/>
        <w:smallCaps w:val="0"/>
        <w:sz w:val="18"/>
        <w:szCs w:val="18"/>
      </w:rPr>
    </w:lvl>
  </w:abstractNum>
  <w:abstractNum w:abstractNumId="4"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Wingdings" w:hAnsi="Wingdings" w:cs="Symbol"/>
        <w:caps w:val="0"/>
        <w:smallCaps w:val="0"/>
        <w:kern w:val="1"/>
        <w:sz w:val="18"/>
        <w:szCs w:val="18"/>
        <w:lang w:val="en-US"/>
      </w:rPr>
    </w:lvl>
  </w:abstractNum>
  <w:abstractNum w:abstractNumId="5" w15:restartNumberingAfterBreak="0">
    <w:nsid w:val="00000007"/>
    <w:multiLevelType w:val="singleLevel"/>
    <w:tmpl w:val="00000007"/>
    <w:name w:val="WW8Num7"/>
    <w:lvl w:ilvl="0">
      <w:start w:val="1"/>
      <w:numFmt w:val="bullet"/>
      <w:lvlText w:val=""/>
      <w:lvlJc w:val="left"/>
      <w:pPr>
        <w:tabs>
          <w:tab w:val="num" w:pos="2880"/>
        </w:tabs>
        <w:ind w:left="2880" w:hanging="360"/>
      </w:pPr>
      <w:rPr>
        <w:rFonts w:ascii="Symbol" w:hAnsi="Symbol" w:cs="Symbol"/>
        <w:sz w:val="18"/>
        <w:szCs w:val="18"/>
        <w:lang w:eastAsia="en-US"/>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1B"/>
    <w:rsid w:val="000303C5"/>
    <w:rsid w:val="000A36DE"/>
    <w:rsid w:val="00184DD3"/>
    <w:rsid w:val="0021453E"/>
    <w:rsid w:val="00483087"/>
    <w:rsid w:val="00516B8C"/>
    <w:rsid w:val="006378E5"/>
    <w:rsid w:val="00664643"/>
    <w:rsid w:val="006E02F0"/>
    <w:rsid w:val="006E72CE"/>
    <w:rsid w:val="009C3749"/>
    <w:rsid w:val="00B1391B"/>
    <w:rsid w:val="00B67DF2"/>
    <w:rsid w:val="00BE5BE8"/>
    <w:rsid w:val="00F8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1D534"/>
  <w15:chartTrackingRefBased/>
  <w15:docId w15:val="{2A275BB6-E7BF-4E3C-B5F5-5DD63BDD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87"/>
    <w:pPr>
      <w:suppressAutoHyphens/>
      <w:spacing w:after="0" w:line="240" w:lineRule="auto"/>
    </w:pPr>
    <w:rPr>
      <w:rFonts w:ascii="Times New Roman" w:eastAsia="Times New Roman" w:hAnsi="Times New Roman" w:cs="Times New Roman"/>
      <w:sz w:val="20"/>
      <w:szCs w:val="20"/>
      <w:lang w:eastAsia="ar-SA"/>
    </w:rPr>
  </w:style>
  <w:style w:type="paragraph" w:styleId="Heading2">
    <w:name w:val="heading 2"/>
    <w:basedOn w:val="Normal"/>
    <w:next w:val="Normal"/>
    <w:link w:val="Heading2Char"/>
    <w:qFormat/>
    <w:rsid w:val="00483087"/>
    <w:pPr>
      <w:keepNext/>
      <w:numPr>
        <w:ilvl w:val="1"/>
        <w:numId w:val="1"/>
      </w:numPr>
      <w:spacing w:before="240" w:after="60"/>
      <w:outlineLvl w:val="1"/>
    </w:pPr>
    <w:rPr>
      <w:rFonts w:ascii="Arial" w:hAnsi="Arial" w:cs="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1391B"/>
    <w:pPr>
      <w:tabs>
        <w:tab w:val="center" w:pos="4680"/>
        <w:tab w:val="right" w:pos="9360"/>
      </w:tabs>
    </w:pPr>
  </w:style>
  <w:style w:type="character" w:customStyle="1" w:styleId="HeaderChar">
    <w:name w:val="Header Char"/>
    <w:basedOn w:val="DefaultParagraphFont"/>
    <w:link w:val="Header"/>
    <w:uiPriority w:val="99"/>
    <w:rsid w:val="00B1391B"/>
  </w:style>
  <w:style w:type="paragraph" w:styleId="Footer">
    <w:name w:val="footer"/>
    <w:basedOn w:val="Normal"/>
    <w:link w:val="FooterChar"/>
    <w:uiPriority w:val="99"/>
    <w:unhideWhenUsed/>
    <w:rsid w:val="00B1391B"/>
    <w:pPr>
      <w:tabs>
        <w:tab w:val="center" w:pos="4680"/>
        <w:tab w:val="right" w:pos="9360"/>
      </w:tabs>
    </w:pPr>
  </w:style>
  <w:style w:type="character" w:customStyle="1" w:styleId="FooterChar">
    <w:name w:val="Footer Char"/>
    <w:basedOn w:val="DefaultParagraphFont"/>
    <w:link w:val="Footer"/>
    <w:uiPriority w:val="99"/>
    <w:rsid w:val="00B1391B"/>
  </w:style>
  <w:style w:type="character" w:styleId="Hyperlink">
    <w:name w:val="Hyperlink"/>
    <w:rsid w:val="00B1391B"/>
    <w:rPr>
      <w:color w:val="0000FF"/>
      <w:u w:val="single"/>
    </w:rPr>
  </w:style>
  <w:style w:type="paragraph" w:customStyle="1" w:styleId="Address1">
    <w:name w:val="Address 1"/>
    <w:basedOn w:val="Normal"/>
    <w:rsid w:val="00B1391B"/>
    <w:pPr>
      <w:spacing w:line="160" w:lineRule="atLeast"/>
      <w:jc w:val="both"/>
    </w:pPr>
    <w:rPr>
      <w:rFonts w:ascii="Arial" w:hAnsi="Arial" w:cs="Arial"/>
      <w:sz w:val="14"/>
    </w:rPr>
  </w:style>
  <w:style w:type="character" w:styleId="Strong">
    <w:name w:val="Strong"/>
    <w:qFormat/>
    <w:rsid w:val="00483087"/>
    <w:rPr>
      <w:b/>
      <w:bCs/>
    </w:rPr>
  </w:style>
  <w:style w:type="paragraph" w:styleId="BodyText">
    <w:name w:val="Body Text"/>
    <w:basedOn w:val="Normal"/>
    <w:link w:val="BodyTextChar"/>
    <w:rsid w:val="00483087"/>
    <w:pPr>
      <w:spacing w:after="120"/>
    </w:pPr>
  </w:style>
  <w:style w:type="character" w:customStyle="1" w:styleId="BodyTextChar">
    <w:name w:val="Body Text Char"/>
    <w:basedOn w:val="DefaultParagraphFont"/>
    <w:link w:val="BodyText"/>
    <w:rsid w:val="00483087"/>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rsid w:val="00483087"/>
    <w:rPr>
      <w:rFonts w:ascii="Arial" w:eastAsia="Times New Roman" w:hAnsi="Arial" w:cs="Arial"/>
      <w:b/>
      <w:i/>
      <w:sz w:val="24"/>
      <w:szCs w:val="20"/>
      <w:lang w:eastAsia="ar-SA"/>
    </w:rPr>
  </w:style>
  <w:style w:type="paragraph" w:styleId="PlainText">
    <w:name w:val="Plain Text"/>
    <w:basedOn w:val="Normal"/>
    <w:link w:val="PlainTextChar"/>
    <w:rsid w:val="00664643"/>
    <w:pPr>
      <w:widowControl w:val="0"/>
      <w:overflowPunct w:val="0"/>
      <w:autoSpaceDE w:val="0"/>
      <w:textAlignment w:val="baseline"/>
    </w:pPr>
    <w:rPr>
      <w:rFonts w:ascii="Courier New" w:hAnsi="Courier New" w:cs="Courier New"/>
      <w:lang w:eastAsia="zh-CN"/>
    </w:rPr>
  </w:style>
  <w:style w:type="character" w:customStyle="1" w:styleId="PlainTextChar">
    <w:name w:val="Plain Text Char"/>
    <w:basedOn w:val="DefaultParagraphFont"/>
    <w:link w:val="PlainText"/>
    <w:rsid w:val="00664643"/>
    <w:rPr>
      <w:rFonts w:ascii="Courier New" w:eastAsia="Times New Roman" w:hAnsi="Courier New" w:cs="Courier New"/>
      <w:sz w:val="20"/>
      <w:szCs w:val="20"/>
      <w:lang w:eastAsia="zh-CN"/>
    </w:rPr>
  </w:style>
  <w:style w:type="paragraph" w:styleId="ListParagraph">
    <w:name w:val="List Paragraph"/>
    <w:basedOn w:val="Normal"/>
    <w:uiPriority w:val="34"/>
    <w:qFormat/>
    <w:rsid w:val="00664643"/>
    <w:pPr>
      <w:ind w:left="720"/>
      <w:contextualSpacing/>
    </w:pPr>
  </w:style>
  <w:style w:type="character" w:customStyle="1" w:styleId="WW8Num3z0">
    <w:name w:val="WW8Num3z0"/>
    <w:rsid w:val="006378E5"/>
    <w:rPr>
      <w:rFonts w:ascii="Symbol" w:hAnsi="Symbol" w:cs="Symbo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sandy_ptc@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SRIVASTAVA (Banking &amp; Financial Services)</dc:creator>
  <cp:keywords/>
  <dc:description/>
  <cp:lastModifiedBy>SANDEEP SRIVASTAVA (Banking &amp; Financial Services)</cp:lastModifiedBy>
  <cp:revision>11</cp:revision>
  <dcterms:created xsi:type="dcterms:W3CDTF">2020-10-24T11:26:00Z</dcterms:created>
  <dcterms:modified xsi:type="dcterms:W3CDTF">2020-10-24T13:20:00Z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SANDSR@wipro.com</vt:lpwstr>
  </property>
  <property fmtid="{D5CDD505-2E9C-101B-9397-08002B2CF9AE}" pid="5" name="MSIP_Label_b9a70571-31c6-4603-80c1-ef2fb871a62a_SetDate">
    <vt:lpwstr>2020-10-24T12:00:32.6088908Z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69477ba6-c3c6-4449-a2b6-e09393df1737</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